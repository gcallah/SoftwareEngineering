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A20F" w14:textId="77777777" w:rsidR="008F429F" w:rsidRDefault="00C52DFD">
      <w:pPr>
        <w:pStyle w:val="Normalpara001"/>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CS 4513 INET – Software Engineering</w:t>
      </w:r>
    </w:p>
    <w:p w14:paraId="3217F503" w14:textId="7E42E1EF" w:rsidR="008F429F" w:rsidRDefault="00C52DFD">
      <w:pPr>
        <w:pStyle w:val="Normalpara002"/>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Fall 202</w:t>
      </w:r>
      <w:r w:rsidR="008807C4">
        <w:rPr>
          <w:rFonts w:ascii="Calibri" w:eastAsia="Calibri" w:hAnsi="Calibri" w:cs="Calibri"/>
          <w:b/>
          <w:bCs/>
          <w:color w:val="006DBF"/>
          <w:sz w:val="36"/>
          <w:szCs w:val="36"/>
        </w:rPr>
        <w:t>4</w:t>
      </w:r>
    </w:p>
    <w:p w14:paraId="5C1F4C94" w14:textId="77777777" w:rsidR="008F429F" w:rsidRDefault="00C52DFD">
      <w:pPr>
        <w:pStyle w:val="Normalpara003"/>
        <w:spacing w:before="280" w:after="280"/>
      </w:pPr>
      <w:r>
        <w:rPr>
          <w:rStyle w:val="text001"/>
          <w:rFonts w:ascii="Calibri" w:eastAsia="Calibri" w:hAnsi="Calibri" w:cs="Calibri"/>
          <w:b/>
          <w:bCs/>
          <w:i/>
          <w:iCs/>
          <w:color w:val="006DBF"/>
          <w:sz w:val="28"/>
          <w:szCs w:val="28"/>
        </w:rPr>
        <w:t>Instructor’s name &amp; title</w:t>
      </w:r>
    </w:p>
    <w:p w14:paraId="37C9B776" w14:textId="77777777" w:rsidR="008F429F" w:rsidRDefault="00C52DFD">
      <w:pPr>
        <w:pStyle w:val="Normalpara004"/>
        <w:spacing w:before="280" w:after="280"/>
        <w:ind w:firstLine="720"/>
      </w:pPr>
      <w:r>
        <w:rPr>
          <w:rStyle w:val="text002"/>
          <w:rFonts w:ascii="Calibri" w:eastAsia="Calibri" w:hAnsi="Calibri" w:cs="Calibri"/>
        </w:rPr>
        <w:t>Professor Eugene Callahan</w:t>
      </w:r>
    </w:p>
    <w:p w14:paraId="509000B5" w14:textId="77777777" w:rsidR="008F429F" w:rsidRDefault="00C52DFD">
      <w:pPr>
        <w:pStyle w:val="Normalpara005"/>
        <w:spacing w:before="280" w:after="280"/>
        <w:ind w:left="720"/>
        <w:rPr>
          <w:rFonts w:ascii="Calibri" w:eastAsia="Calibri" w:hAnsi="Calibri" w:cs="Calibri"/>
        </w:rPr>
      </w:pPr>
      <w:r>
        <w:rPr>
          <w:rFonts w:ascii="Calibri" w:eastAsia="Calibri" w:hAnsi="Calibri" w:cs="Calibri"/>
        </w:rPr>
        <w:t>Department of Computer Science and Engineering</w:t>
      </w:r>
    </w:p>
    <w:p w14:paraId="3F780D99" w14:textId="77777777" w:rsidR="008F429F" w:rsidRDefault="00C52DFD">
      <w:pPr>
        <w:pStyle w:val="Normalpara006"/>
        <w:spacing w:before="280" w:after="280"/>
        <w:ind w:left="720"/>
        <w:rPr>
          <w:rFonts w:ascii="Calibri" w:eastAsia="Calibri" w:hAnsi="Calibri" w:cs="Calibri"/>
        </w:rPr>
      </w:pPr>
      <w:r>
        <w:rPr>
          <w:rFonts w:ascii="Calibri" w:eastAsia="Calibri" w:hAnsi="Calibri" w:cs="Calibri"/>
        </w:rPr>
        <w:t xml:space="preserve">NYU – Tandon School of Engineering </w:t>
      </w:r>
    </w:p>
    <w:p w14:paraId="7BAE8B5B" w14:textId="77777777" w:rsidR="008F429F" w:rsidRDefault="00C52DFD">
      <w:pPr>
        <w:pStyle w:val="Normalpara007"/>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e-mail </w:t>
      </w:r>
    </w:p>
    <w:p w14:paraId="72252E06" w14:textId="77777777" w:rsidR="008F429F" w:rsidRDefault="00C52DFD" w:rsidP="00851044">
      <w:pPr>
        <w:pStyle w:val="Normalpara008"/>
        <w:spacing w:before="280" w:after="280"/>
        <w:ind w:firstLine="720"/>
      </w:pPr>
      <w:r>
        <w:rPr>
          <w:rStyle w:val="text003"/>
          <w:rFonts w:ascii="Calibri" w:eastAsia="Calibri" w:hAnsi="Calibri" w:cs="Calibri"/>
        </w:rPr>
        <w:t>ejc369@nyu.edu</w:t>
      </w:r>
    </w:p>
    <w:p w14:paraId="176381B6" w14:textId="77777777" w:rsidR="008F429F" w:rsidRDefault="008F429F">
      <w:pPr>
        <w:pStyle w:val="Normalpara009"/>
        <w:spacing w:before="280" w:after="280"/>
        <w:rPr>
          <w:rStyle w:val="text004"/>
        </w:rPr>
      </w:pPr>
    </w:p>
    <w:p w14:paraId="5F73DB63" w14:textId="77777777" w:rsidR="008F429F" w:rsidRDefault="00C52DFD">
      <w:pPr>
        <w:pStyle w:val="Normalpara010"/>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Teaching Assistants/Graders </w:t>
      </w:r>
    </w:p>
    <w:p w14:paraId="7AB44E9C" w14:textId="508446D3" w:rsidR="008F429F" w:rsidRPr="00C52DFD" w:rsidRDefault="008F429F" w:rsidP="00851044">
      <w:pPr>
        <w:pStyle w:val="Normalpara011"/>
        <w:spacing w:before="280" w:after="280"/>
        <w:ind w:firstLine="720"/>
        <w:rPr>
          <w:rFonts w:ascii="Calibri" w:eastAsia="Calibri" w:hAnsi="Calibri" w:cs="Calibri"/>
          <w:color w:val="0563C1"/>
        </w:rPr>
      </w:pPr>
    </w:p>
    <w:p w14:paraId="7238BB38" w14:textId="14F3D996" w:rsidR="008F429F" w:rsidRPr="008807C4" w:rsidRDefault="008807C4" w:rsidP="00851044">
      <w:pPr>
        <w:pStyle w:val="Normalpara011"/>
        <w:spacing w:before="280" w:after="280"/>
        <w:ind w:firstLine="720"/>
        <w:rPr>
          <w:rFonts w:ascii="Calibri" w:eastAsia="Calibri" w:hAnsi="Calibri" w:cs="Calibri"/>
          <w:color w:val="000000"/>
          <w:lang w:val="it-IT"/>
        </w:rPr>
      </w:pPr>
      <w:proofErr w:type="spellStart"/>
      <w:r w:rsidRPr="008807C4">
        <w:rPr>
          <w:rFonts w:ascii="Calibri" w:eastAsia="Calibri" w:hAnsi="Calibri" w:cs="Calibri"/>
          <w:color w:val="000000"/>
          <w:lang w:val="it-IT"/>
        </w:rPr>
        <w:t>Nimit</w:t>
      </w:r>
      <w:proofErr w:type="spellEnd"/>
      <w:r w:rsidRPr="008807C4">
        <w:rPr>
          <w:rFonts w:ascii="Calibri" w:eastAsia="Calibri" w:hAnsi="Calibri" w:cs="Calibri"/>
          <w:color w:val="000000"/>
          <w:lang w:val="it-IT"/>
        </w:rPr>
        <w:t xml:space="preserve"> </w:t>
      </w:r>
      <w:proofErr w:type="spellStart"/>
      <w:r w:rsidRPr="008807C4">
        <w:rPr>
          <w:rFonts w:ascii="Calibri" w:eastAsia="Calibri" w:hAnsi="Calibri" w:cs="Calibri"/>
          <w:color w:val="000000"/>
          <w:lang w:val="it-IT"/>
        </w:rPr>
        <w:t>Kanani</w:t>
      </w:r>
      <w:proofErr w:type="spellEnd"/>
      <w:r w:rsidR="00C72E54" w:rsidRPr="008807C4">
        <w:rPr>
          <w:rFonts w:ascii="Calibri" w:eastAsia="Calibri" w:hAnsi="Calibri" w:cs="Calibri"/>
          <w:color w:val="000000"/>
          <w:lang w:val="it-IT"/>
        </w:rPr>
        <w:t>:</w:t>
      </w:r>
      <w:r>
        <w:rPr>
          <w:rFonts w:ascii="Calibri" w:eastAsia="Calibri" w:hAnsi="Calibri" w:cs="Calibri"/>
          <w:color w:val="000000"/>
          <w:lang w:val="it-IT"/>
        </w:rPr>
        <w:t xml:space="preserve"> </w:t>
      </w:r>
      <w:r w:rsidRPr="008807C4">
        <w:rPr>
          <w:rFonts w:ascii="Calibri" w:eastAsia="Calibri" w:hAnsi="Calibri" w:cs="Calibri"/>
          <w:color w:val="000000"/>
          <w:lang w:val="it-IT"/>
        </w:rPr>
        <w:t>nmk9441@nyu.edu</w:t>
      </w:r>
      <w:r w:rsidR="00C72E54" w:rsidRPr="008807C4">
        <w:rPr>
          <w:rFonts w:ascii="Calibri" w:eastAsia="Calibri" w:hAnsi="Calibri" w:cs="Calibri"/>
          <w:color w:val="000000"/>
          <w:lang w:val="it-IT"/>
        </w:rPr>
        <w:br/>
      </w:r>
      <w:r w:rsidR="00C72E54" w:rsidRPr="008807C4">
        <w:rPr>
          <w:rFonts w:ascii="Calibri" w:eastAsia="Calibri" w:hAnsi="Calibri" w:cs="Calibri"/>
          <w:color w:val="000000"/>
          <w:lang w:val="it-IT"/>
        </w:rPr>
        <w:tab/>
      </w:r>
    </w:p>
    <w:p w14:paraId="447D626A" w14:textId="38135EF5" w:rsidR="00C72E54" w:rsidRPr="008807C4" w:rsidRDefault="008807C4" w:rsidP="00851044">
      <w:pPr>
        <w:pStyle w:val="Normalpara011"/>
        <w:spacing w:before="280" w:after="280"/>
        <w:ind w:firstLine="720"/>
        <w:rPr>
          <w:rFonts w:ascii="Calibri" w:eastAsia="Calibri" w:hAnsi="Calibri" w:cs="Calibri"/>
          <w:color w:val="0563C1"/>
        </w:rPr>
      </w:pPr>
      <w:r w:rsidRPr="008807C4">
        <w:rPr>
          <w:rFonts w:ascii="Calibri" w:eastAsia="Calibri" w:hAnsi="Calibri" w:cs="Calibri"/>
          <w:color w:val="000000" w:themeColor="text1"/>
        </w:rPr>
        <w:t xml:space="preserve">Naveen </w:t>
      </w:r>
      <w:proofErr w:type="spellStart"/>
      <w:r w:rsidRPr="008807C4">
        <w:rPr>
          <w:rFonts w:ascii="Calibri" w:eastAsia="Calibri" w:hAnsi="Calibri" w:cs="Calibri"/>
          <w:color w:val="000000" w:themeColor="text1"/>
        </w:rPr>
        <w:t>Alampally</w:t>
      </w:r>
      <w:proofErr w:type="spellEnd"/>
      <w:r w:rsidR="00C72E54" w:rsidRPr="008807C4">
        <w:rPr>
          <w:rFonts w:ascii="Calibri" w:eastAsia="Calibri" w:hAnsi="Calibri" w:cs="Calibri"/>
          <w:color w:val="000000" w:themeColor="text1"/>
        </w:rPr>
        <w:t>:</w:t>
      </w:r>
      <w:r w:rsidR="00C72E54" w:rsidRPr="008807C4">
        <w:rPr>
          <w:rFonts w:ascii="Calibri" w:eastAsia="Calibri" w:hAnsi="Calibri" w:cs="Calibri"/>
          <w:color w:val="0563C1"/>
        </w:rPr>
        <w:t xml:space="preserve"> </w:t>
      </w:r>
      <w:r w:rsidRPr="008807C4">
        <w:rPr>
          <w:rFonts w:ascii="Calibri" w:eastAsia="Calibri" w:hAnsi="Calibri" w:cs="Calibri"/>
          <w:color w:val="0563C1"/>
        </w:rPr>
        <w:t>an4207@nyu.edu</w:t>
      </w:r>
    </w:p>
    <w:p w14:paraId="057339A0" w14:textId="77777777" w:rsidR="008F429F" w:rsidRPr="008807C4" w:rsidRDefault="008F429F">
      <w:pPr>
        <w:pStyle w:val="Normalpara013"/>
        <w:spacing w:before="280" w:after="280"/>
        <w:jc w:val="center"/>
        <w:rPr>
          <w:rStyle w:val="text008"/>
          <w:rFonts w:ascii="Calibri" w:eastAsia="Calibri" w:hAnsi="Calibri" w:cs="Calibri"/>
          <w:b/>
          <w:bCs/>
          <w:color w:val="006DBF"/>
          <w:sz w:val="28"/>
          <w:szCs w:val="28"/>
        </w:rPr>
      </w:pPr>
    </w:p>
    <w:p w14:paraId="3076605B" w14:textId="77777777" w:rsidR="008F429F" w:rsidRDefault="00C52DFD">
      <w:pPr>
        <w:pStyle w:val="Normalpara014"/>
        <w:spacing w:before="280" w:after="280"/>
        <w:jc w:val="center"/>
      </w:pPr>
      <w:r>
        <w:rPr>
          <w:rStyle w:val="text009"/>
          <w:rFonts w:ascii="Calibri" w:eastAsia="Calibri" w:hAnsi="Calibri" w:cs="Calibri"/>
          <w:b/>
          <w:bCs/>
          <w:color w:val="006DBF"/>
          <w:sz w:val="28"/>
          <w:szCs w:val="28"/>
        </w:rPr>
        <w:t>Course Information</w:t>
      </w:r>
    </w:p>
    <w:p w14:paraId="485B437F" w14:textId="77777777" w:rsidR="008F429F" w:rsidRDefault="00C52DFD">
      <w:pPr>
        <w:pStyle w:val="Normalpara015"/>
        <w:spacing w:before="280" w:after="280"/>
      </w:pPr>
      <w:r>
        <w:rPr>
          <w:rStyle w:val="text010"/>
          <w:rFonts w:ascii="Calibri" w:eastAsia="Calibri" w:hAnsi="Calibri" w:cs="Calibri"/>
          <w:b/>
          <w:bCs/>
          <w:i/>
          <w:iCs/>
          <w:color w:val="006DBF"/>
          <w:sz w:val="28"/>
          <w:szCs w:val="28"/>
        </w:rPr>
        <w:t xml:space="preserve">Pre-Requisites </w:t>
      </w:r>
      <w:r>
        <w:rPr>
          <w:rStyle w:val="text011"/>
          <w:rFonts w:ascii="Calibri" w:eastAsia="Calibri" w:hAnsi="Calibri" w:cs="Calibri"/>
          <w:b/>
          <w:bCs/>
          <w:i/>
          <w:iCs/>
          <w:color w:val="006DBF"/>
          <w:sz w:val="28"/>
          <w:szCs w:val="28"/>
        </w:rPr>
        <w:t xml:space="preserve">credits </w:t>
      </w:r>
    </w:p>
    <w:p w14:paraId="70394111" w14:textId="77777777" w:rsidR="008F429F" w:rsidRDefault="00C52DFD">
      <w:pPr>
        <w:pStyle w:val="Normalpara016"/>
        <w:spacing w:before="280" w:after="280"/>
        <w:ind w:firstLine="720"/>
        <w:rPr>
          <w:rFonts w:ascii="Calibri" w:eastAsia="Calibri" w:hAnsi="Calibri" w:cs="Calibri"/>
        </w:rPr>
      </w:pPr>
      <w:r>
        <w:rPr>
          <w:rFonts w:ascii="Calibri" w:eastAsia="Calibri" w:hAnsi="Calibri" w:cs="Calibri"/>
        </w:rPr>
        <w:t>Co-Requisite: Operating Systems</w:t>
      </w:r>
      <w:r>
        <w:rPr>
          <w:rStyle w:val="text012"/>
        </w:rPr>
        <w:t xml:space="preserve"> </w:t>
      </w:r>
      <w:r>
        <w:rPr>
          <w:rFonts w:ascii="Calibri" w:eastAsia="Calibri" w:hAnsi="Calibri" w:cs="Calibri"/>
        </w:rPr>
        <w:t xml:space="preserve">3.0 </w:t>
      </w:r>
    </w:p>
    <w:p w14:paraId="5F821286" w14:textId="77777777" w:rsidR="008F429F" w:rsidRDefault="00C52DFD" w:rsidP="00851044">
      <w:pPr>
        <w:pStyle w:val="Normalpara017"/>
        <w:spacing w:before="280" w:after="280"/>
        <w:ind w:left="720"/>
        <w:rPr>
          <w:rFonts w:ascii="Calibri" w:eastAsia="Calibri" w:hAnsi="Calibri" w:cs="Calibri"/>
        </w:rPr>
      </w:pPr>
      <w:r>
        <w:rPr>
          <w:rFonts w:ascii="Calibri" w:eastAsia="Calibri" w:hAnsi="Calibri" w:cs="Calibri"/>
        </w:rPr>
        <w:t>Junior or higher majoring in Computer Science, Computer Engineering, or Electrical and Computer Engineering</w:t>
      </w:r>
    </w:p>
    <w:p w14:paraId="1C0D8782" w14:textId="77777777" w:rsidR="008F429F" w:rsidRDefault="00C52DFD">
      <w:pPr>
        <w:pStyle w:val="Normalpara020"/>
        <w:spacing w:before="280" w:after="280"/>
      </w:pPr>
      <w:r>
        <w:rPr>
          <w:rStyle w:val="text014"/>
          <w:rFonts w:ascii="Calibri" w:eastAsia="Calibri" w:hAnsi="Calibri" w:cs="Calibri"/>
          <w:b/>
          <w:bCs/>
          <w:i/>
          <w:iCs/>
          <w:color w:val="006DBF"/>
          <w:sz w:val="28"/>
          <w:szCs w:val="28"/>
        </w:rPr>
        <w:t xml:space="preserve">Class times and location </w:t>
      </w:r>
    </w:p>
    <w:p w14:paraId="4E143E1F" w14:textId="77777777" w:rsidR="008F429F" w:rsidRDefault="00C52DFD">
      <w:pPr>
        <w:pStyle w:val="Normalpara021"/>
        <w:spacing w:before="280" w:after="280"/>
        <w:ind w:firstLine="720"/>
        <w:rPr>
          <w:rFonts w:ascii="Calibri" w:eastAsia="Calibri" w:hAnsi="Calibri" w:cs="Calibri"/>
        </w:rPr>
      </w:pPr>
      <w:r>
        <w:rPr>
          <w:rFonts w:ascii="Calibri" w:eastAsia="Calibri" w:hAnsi="Calibri" w:cs="Calibri"/>
        </w:rPr>
        <w:t>Tuesdays and Thursdays, 11:00 AM – 12:20 PM, ONLINE</w:t>
      </w:r>
    </w:p>
    <w:p w14:paraId="79A0186E" w14:textId="77777777" w:rsidR="008F429F" w:rsidRDefault="008F429F">
      <w:pPr>
        <w:pStyle w:val="Normalpara022"/>
        <w:spacing w:before="280" w:after="280"/>
        <w:ind w:firstLine="720"/>
        <w:rPr>
          <w:rStyle w:val="text015"/>
          <w:rFonts w:ascii="Calibri" w:eastAsia="Calibri" w:hAnsi="Calibri" w:cs="Calibri"/>
        </w:rPr>
      </w:pPr>
    </w:p>
    <w:p w14:paraId="0DD626C1" w14:textId="77777777" w:rsidR="008F429F" w:rsidRDefault="008F429F">
      <w:pPr>
        <w:pStyle w:val="Normalpara023"/>
        <w:spacing w:before="280" w:after="280"/>
        <w:ind w:firstLine="720"/>
        <w:rPr>
          <w:rStyle w:val="text016"/>
          <w:rFonts w:ascii="Calibri" w:eastAsia="Calibri" w:hAnsi="Calibri" w:cs="Calibri"/>
        </w:rPr>
      </w:pPr>
    </w:p>
    <w:p w14:paraId="6B997814" w14:textId="77777777" w:rsidR="008F429F" w:rsidRPr="00851044" w:rsidRDefault="00C52DFD">
      <w:pPr>
        <w:pStyle w:val="Normalpara024"/>
        <w:spacing w:before="280" w:after="280"/>
        <w:rPr>
          <w:sz w:val="28"/>
          <w:szCs w:val="28"/>
        </w:rPr>
      </w:pPr>
      <w:r w:rsidRPr="00851044">
        <w:rPr>
          <w:rStyle w:val="text017"/>
          <w:rFonts w:ascii="Calibri" w:eastAsia="Calibri" w:hAnsi="Calibri" w:cs="Calibri"/>
          <w:b/>
          <w:bCs/>
          <w:color w:val="006DBF"/>
          <w:sz w:val="28"/>
          <w:szCs w:val="28"/>
        </w:rPr>
        <w:t xml:space="preserve">Course Objectives </w:t>
      </w:r>
    </w:p>
    <w:p w14:paraId="79A0796B" w14:textId="28C8B961" w:rsidR="008F429F" w:rsidRPr="00851044" w:rsidRDefault="00C52DFD">
      <w:pPr>
        <w:pStyle w:val="Normalpara025"/>
        <w:spacing w:before="280" w:after="280"/>
        <w:ind w:left="720"/>
        <w:rPr>
          <w:rStyle w:val="text019"/>
          <w:rFonts w:ascii="Calibri" w:eastAsia="Calibri" w:hAnsi="Calibri" w:cs="Calibri"/>
          <w:szCs w:val="22"/>
        </w:rPr>
      </w:pPr>
      <w:r w:rsidRPr="00851044">
        <w:rPr>
          <w:rStyle w:val="text018"/>
          <w:rFonts w:ascii="Calibri" w:eastAsia="Calibri" w:hAnsi="Calibri" w:cs="Calibri"/>
          <w:bCs/>
          <w:color w:val="000000" w:themeColor="text1"/>
          <w:szCs w:val="22"/>
        </w:rPr>
        <w:t>The goal</w:t>
      </w:r>
      <w:r w:rsidRPr="00851044">
        <w:rPr>
          <w:rStyle w:val="text018"/>
          <w:rFonts w:ascii="Calibri" w:eastAsia="Calibri" w:hAnsi="Calibri" w:cs="Calibri"/>
          <w:b/>
          <w:bCs/>
          <w:color w:val="666666"/>
          <w:szCs w:val="22"/>
        </w:rPr>
        <w:t xml:space="preserve"> </w:t>
      </w:r>
      <w:r w:rsidRPr="00851044">
        <w:rPr>
          <w:rStyle w:val="text019"/>
          <w:rFonts w:ascii="Calibri" w:eastAsia="Calibri" w:hAnsi="Calibri" w:cs="Calibri"/>
          <w:szCs w:val="22"/>
        </w:rPr>
        <w:t xml:space="preserve">of this course is to introduce you to software-engineering techniques that can be applied to practical software projects. Upon the successful completion of the </w:t>
      </w:r>
      <w:r w:rsidR="00851044" w:rsidRPr="00851044">
        <w:rPr>
          <w:rStyle w:val="text019"/>
          <w:rFonts w:ascii="Calibri" w:eastAsia="Calibri" w:hAnsi="Calibri" w:cs="Calibri"/>
          <w:szCs w:val="22"/>
        </w:rPr>
        <w:t>course,</w:t>
      </w:r>
      <w:r w:rsidRPr="00851044">
        <w:rPr>
          <w:rStyle w:val="text019"/>
          <w:rFonts w:ascii="Calibri" w:eastAsia="Calibri" w:hAnsi="Calibri" w:cs="Calibri"/>
          <w:szCs w:val="22"/>
        </w:rPr>
        <w:t xml:space="preserve"> you </w:t>
      </w:r>
      <w:r w:rsidR="009E3EB8" w:rsidRPr="00851044">
        <w:rPr>
          <w:rStyle w:val="text019"/>
          <w:rFonts w:ascii="Calibri" w:eastAsia="Calibri" w:hAnsi="Calibri" w:cs="Calibri"/>
          <w:szCs w:val="22"/>
        </w:rPr>
        <w:t>should be able to</w:t>
      </w:r>
      <w:r w:rsidRPr="00851044">
        <w:rPr>
          <w:rStyle w:val="text019"/>
          <w:rFonts w:ascii="Calibri" w:eastAsia="Calibri" w:hAnsi="Calibri" w:cs="Calibri"/>
          <w:szCs w:val="22"/>
        </w:rPr>
        <w:t xml:space="preserve">: </w:t>
      </w:r>
    </w:p>
    <w:p w14:paraId="5A1DCCBF" w14:textId="5F517479" w:rsidR="00B76BDF" w:rsidRPr="0061454F" w:rsidRDefault="00B76BDF" w:rsidP="009E3EB8">
      <w:pPr>
        <w:pStyle w:val="Normalpara025"/>
        <w:numPr>
          <w:ilvl w:val="0"/>
          <w:numId w:val="1"/>
        </w:numPr>
        <w:spacing w:before="280" w:after="280"/>
        <w:rPr>
          <w:rStyle w:val="text018"/>
          <w:rFonts w:eastAsia="Times New Roman" w:cstheme="minorHAnsi"/>
          <w:szCs w:val="22"/>
        </w:rPr>
      </w:pPr>
      <w:r w:rsidRPr="0061454F">
        <w:rPr>
          <w:rStyle w:val="text018"/>
          <w:rFonts w:eastAsia="Times New Roman" w:cstheme="minorHAnsi"/>
          <w:szCs w:val="22"/>
        </w:rPr>
        <w:t>Understand incremental development</w:t>
      </w:r>
    </w:p>
    <w:p w14:paraId="1C5EFC47" w14:textId="2D0A95CF" w:rsidR="009E3EB8" w:rsidRPr="0061454F" w:rsidRDefault="009E3EB8" w:rsidP="009E3EB8">
      <w:pPr>
        <w:pStyle w:val="Normalpara025"/>
        <w:numPr>
          <w:ilvl w:val="0"/>
          <w:numId w:val="1"/>
        </w:numPr>
        <w:spacing w:before="280" w:after="280"/>
        <w:rPr>
          <w:rStyle w:val="text018"/>
          <w:rFonts w:ascii="Times New Roman" w:eastAsia="Times New Roman" w:hAnsi="Times New Roman" w:cs="Times New Roman"/>
          <w:szCs w:val="22"/>
        </w:rPr>
      </w:pPr>
      <w:r w:rsidRPr="00851044">
        <w:rPr>
          <w:rStyle w:val="text018"/>
          <w:rFonts w:ascii="Calibri" w:eastAsia="Calibri" w:hAnsi="Calibri" w:cs="Calibri"/>
          <w:bCs/>
          <w:color w:val="000000" w:themeColor="text1"/>
          <w:szCs w:val="22"/>
        </w:rPr>
        <w:t>Employ test-driven development</w:t>
      </w:r>
    </w:p>
    <w:p w14:paraId="0A21FA46" w14:textId="398D2ADE" w:rsidR="0061454F" w:rsidRPr="0061454F" w:rsidRDefault="0061454F" w:rsidP="009E3EB8">
      <w:pPr>
        <w:pStyle w:val="Normalpara025"/>
        <w:numPr>
          <w:ilvl w:val="0"/>
          <w:numId w:val="1"/>
        </w:numPr>
        <w:spacing w:before="280" w:after="280"/>
        <w:rPr>
          <w:rStyle w:val="text018"/>
          <w:rFonts w:eastAsia="Times New Roman" w:cstheme="minorHAnsi"/>
          <w:szCs w:val="22"/>
        </w:rPr>
      </w:pPr>
      <w:r w:rsidRPr="0061454F">
        <w:rPr>
          <w:rStyle w:val="text018"/>
          <w:rFonts w:eastAsia="Times New Roman" w:cstheme="minorHAnsi"/>
          <w:szCs w:val="22"/>
        </w:rPr>
        <w:t>Understand continuous integration</w:t>
      </w:r>
    </w:p>
    <w:p w14:paraId="0300F3C2" w14:textId="076387F8" w:rsidR="00B1063C" w:rsidRDefault="00B1063C" w:rsidP="009E3EB8">
      <w:pPr>
        <w:pStyle w:val="Normalpara025"/>
        <w:numPr>
          <w:ilvl w:val="0"/>
          <w:numId w:val="1"/>
        </w:numPr>
        <w:spacing w:before="280" w:after="280"/>
        <w:rPr>
          <w:rStyle w:val="text018"/>
          <w:rFonts w:cstheme="minorHAnsi"/>
          <w:szCs w:val="22"/>
        </w:rPr>
      </w:pPr>
      <w:r w:rsidRPr="00851044">
        <w:rPr>
          <w:rStyle w:val="text018"/>
          <w:rFonts w:cstheme="minorHAnsi"/>
          <w:szCs w:val="22"/>
        </w:rPr>
        <w:t>Understand the idea of special-purpose languages</w:t>
      </w:r>
      <w:r w:rsidR="00956B57">
        <w:rPr>
          <w:rStyle w:val="text018"/>
          <w:rFonts w:cstheme="minorHAnsi"/>
          <w:szCs w:val="22"/>
        </w:rPr>
        <w:t xml:space="preserve">: </w:t>
      </w:r>
      <w:r w:rsidR="00956B57" w:rsidRPr="00956B57">
        <w:rPr>
          <w:rStyle w:val="text018"/>
          <w:rFonts w:cstheme="minorHAnsi"/>
          <w:i/>
          <w:szCs w:val="22"/>
        </w:rPr>
        <w:t>make</w:t>
      </w:r>
      <w:r w:rsidR="00956B57">
        <w:rPr>
          <w:rStyle w:val="text018"/>
          <w:rFonts w:cstheme="minorHAnsi"/>
          <w:szCs w:val="22"/>
        </w:rPr>
        <w:t xml:space="preserve">, </w:t>
      </w:r>
      <w:r w:rsidR="00956B57" w:rsidRPr="00956B57">
        <w:rPr>
          <w:rStyle w:val="text018"/>
          <w:rFonts w:cstheme="minorHAnsi"/>
          <w:i/>
          <w:szCs w:val="22"/>
        </w:rPr>
        <w:t>shell</w:t>
      </w:r>
      <w:r w:rsidR="00956B57">
        <w:rPr>
          <w:rStyle w:val="text018"/>
          <w:rFonts w:cstheme="minorHAnsi"/>
          <w:szCs w:val="22"/>
        </w:rPr>
        <w:t xml:space="preserve">, </w:t>
      </w:r>
      <w:r w:rsidR="00956B57" w:rsidRPr="00956B57">
        <w:rPr>
          <w:rStyle w:val="text018"/>
          <w:rFonts w:cstheme="minorHAnsi"/>
          <w:i/>
          <w:szCs w:val="22"/>
        </w:rPr>
        <w:t>YAML</w:t>
      </w:r>
      <w:r w:rsidR="00956B57">
        <w:rPr>
          <w:rStyle w:val="text018"/>
          <w:rFonts w:cstheme="minorHAnsi"/>
          <w:szCs w:val="22"/>
        </w:rPr>
        <w:t xml:space="preserve">, </w:t>
      </w:r>
      <w:proofErr w:type="spellStart"/>
      <w:r w:rsidR="00956B57" w:rsidRPr="00956B57">
        <w:rPr>
          <w:rStyle w:val="text018"/>
          <w:rFonts w:cstheme="minorHAnsi"/>
          <w:i/>
          <w:szCs w:val="22"/>
        </w:rPr>
        <w:t>mongosh</w:t>
      </w:r>
      <w:proofErr w:type="spellEnd"/>
    </w:p>
    <w:p w14:paraId="03D60A38" w14:textId="71A2D24B" w:rsidR="00956B57" w:rsidRPr="00851044" w:rsidRDefault="00956B57" w:rsidP="009E3EB8">
      <w:pPr>
        <w:pStyle w:val="Normalpara025"/>
        <w:numPr>
          <w:ilvl w:val="0"/>
          <w:numId w:val="1"/>
        </w:numPr>
        <w:spacing w:before="280" w:after="280"/>
        <w:rPr>
          <w:rStyle w:val="text018"/>
          <w:rFonts w:cstheme="minorHAnsi"/>
          <w:szCs w:val="22"/>
        </w:rPr>
      </w:pPr>
      <w:r>
        <w:rPr>
          <w:rStyle w:val="text018"/>
          <w:rFonts w:cstheme="minorHAnsi"/>
          <w:szCs w:val="22"/>
        </w:rPr>
        <w:t>Interacting with a No SQL database (</w:t>
      </w:r>
      <w:proofErr w:type="spellStart"/>
      <w:r w:rsidRPr="00956B57">
        <w:rPr>
          <w:rStyle w:val="text018"/>
          <w:rFonts w:cstheme="minorHAnsi"/>
          <w:i/>
          <w:szCs w:val="22"/>
        </w:rPr>
        <w:t>mongodb</w:t>
      </w:r>
      <w:proofErr w:type="spellEnd"/>
      <w:r>
        <w:rPr>
          <w:rStyle w:val="text018"/>
          <w:rFonts w:cstheme="minorHAnsi"/>
          <w:szCs w:val="22"/>
        </w:rPr>
        <w:t>)</w:t>
      </w:r>
    </w:p>
    <w:p w14:paraId="56940349" w14:textId="410E46D2" w:rsidR="009E3EB8" w:rsidRPr="00851044" w:rsidRDefault="009E3EB8" w:rsidP="009E3EB8">
      <w:pPr>
        <w:pStyle w:val="Normalpara025"/>
        <w:numPr>
          <w:ilvl w:val="0"/>
          <w:numId w:val="1"/>
        </w:numPr>
        <w:spacing w:before="280" w:after="280"/>
        <w:rPr>
          <w:rStyle w:val="text025"/>
          <w:szCs w:val="22"/>
        </w:rPr>
      </w:pPr>
      <w:r w:rsidRPr="00851044">
        <w:rPr>
          <w:rStyle w:val="text025"/>
          <w:rFonts w:ascii="Calibri" w:eastAsia="Calibri" w:hAnsi="Calibri" w:cs="Calibri"/>
          <w:szCs w:val="22"/>
        </w:rPr>
        <w:t xml:space="preserve">Use </w:t>
      </w:r>
      <w:r w:rsidRPr="00851044">
        <w:rPr>
          <w:rStyle w:val="text025"/>
          <w:rFonts w:ascii="Calibri" w:eastAsia="Calibri" w:hAnsi="Calibri" w:cs="Calibri"/>
          <w:i/>
          <w:szCs w:val="22"/>
        </w:rPr>
        <w:t>git</w:t>
      </w:r>
      <w:r w:rsidRPr="00851044">
        <w:rPr>
          <w:rStyle w:val="text025"/>
          <w:rFonts w:ascii="Calibri" w:eastAsia="Calibri" w:hAnsi="Calibri" w:cs="Calibri"/>
          <w:szCs w:val="22"/>
        </w:rPr>
        <w:t xml:space="preserve"> to manage </w:t>
      </w:r>
      <w:r w:rsidR="00C52DFD" w:rsidRPr="00851044">
        <w:rPr>
          <w:rStyle w:val="text025"/>
          <w:rFonts w:ascii="Calibri" w:eastAsia="Calibri" w:hAnsi="Calibri" w:cs="Calibri"/>
          <w:szCs w:val="22"/>
        </w:rPr>
        <w:t>your</w:t>
      </w:r>
      <w:r w:rsidRPr="00851044">
        <w:rPr>
          <w:rStyle w:val="text025"/>
          <w:rFonts w:ascii="Calibri" w:eastAsia="Calibri" w:hAnsi="Calibri" w:cs="Calibri"/>
          <w:szCs w:val="22"/>
        </w:rPr>
        <w:t xml:space="preserve"> project’s artifacts</w:t>
      </w:r>
    </w:p>
    <w:p w14:paraId="074EEF00" w14:textId="19A744FC" w:rsidR="009E3EB8"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a </w:t>
      </w:r>
      <w:proofErr w:type="spellStart"/>
      <w:r w:rsidRPr="00851044">
        <w:rPr>
          <w:rFonts w:cstheme="minorHAnsi"/>
          <w:i/>
          <w:szCs w:val="22"/>
        </w:rPr>
        <w:t>makefile</w:t>
      </w:r>
      <w:proofErr w:type="spellEnd"/>
      <w:r w:rsidRPr="00851044">
        <w:rPr>
          <w:rFonts w:cstheme="minorHAnsi"/>
          <w:szCs w:val="22"/>
        </w:rPr>
        <w:t xml:space="preserve"> to control builds and installs</w:t>
      </w:r>
    </w:p>
    <w:p w14:paraId="7A33978E" w14:textId="3D8E5D8A"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w:t>
      </w:r>
      <w:r w:rsidRPr="00851044">
        <w:rPr>
          <w:rFonts w:cstheme="minorHAnsi"/>
          <w:i/>
          <w:szCs w:val="22"/>
        </w:rPr>
        <w:t>GitHub Actions</w:t>
      </w:r>
      <w:r w:rsidRPr="00851044">
        <w:rPr>
          <w:rFonts w:cstheme="minorHAnsi"/>
          <w:szCs w:val="22"/>
        </w:rPr>
        <w:t xml:space="preserve"> for CI/CD</w:t>
      </w:r>
    </w:p>
    <w:p w14:paraId="284A2A82" w14:textId="04F42C9C"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Manage your schedule using a </w:t>
      </w:r>
      <w:r w:rsidRPr="00851044">
        <w:rPr>
          <w:rFonts w:cstheme="minorHAnsi"/>
          <w:i/>
          <w:szCs w:val="22"/>
        </w:rPr>
        <w:t>Kanban board</w:t>
      </w:r>
    </w:p>
    <w:p w14:paraId="404D83E2" w14:textId="21AD0060"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Deploy to the cloud using </w:t>
      </w:r>
      <w:r w:rsidRPr="00851044">
        <w:rPr>
          <w:rFonts w:cstheme="minorHAnsi"/>
          <w:i/>
          <w:szCs w:val="22"/>
        </w:rPr>
        <w:t>Heroku</w:t>
      </w:r>
    </w:p>
    <w:p w14:paraId="78C959F4" w14:textId="52946329"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Design an </w:t>
      </w:r>
      <w:r w:rsidRPr="00851044">
        <w:rPr>
          <w:rFonts w:cstheme="minorHAnsi"/>
          <w:i/>
          <w:szCs w:val="22"/>
        </w:rPr>
        <w:t>API</w:t>
      </w:r>
    </w:p>
    <w:p w14:paraId="6B694D14" w14:textId="5E700D29" w:rsidR="00C91BD7" w:rsidRDefault="001454A3" w:rsidP="009E3EB8">
      <w:pPr>
        <w:pStyle w:val="Normalpara025"/>
        <w:numPr>
          <w:ilvl w:val="0"/>
          <w:numId w:val="1"/>
        </w:numPr>
        <w:spacing w:before="280" w:after="280"/>
        <w:rPr>
          <w:rFonts w:cstheme="minorHAnsi"/>
          <w:szCs w:val="22"/>
        </w:rPr>
      </w:pPr>
      <w:r>
        <w:rPr>
          <w:rFonts w:cstheme="minorHAnsi"/>
          <w:szCs w:val="22"/>
        </w:rPr>
        <w:t xml:space="preserve">Employ </w:t>
      </w:r>
      <w:r w:rsidRPr="001454A3">
        <w:rPr>
          <w:rFonts w:cstheme="minorHAnsi"/>
          <w:i/>
          <w:szCs w:val="22"/>
        </w:rPr>
        <w:t>HATEOAS</w:t>
      </w:r>
      <w:r>
        <w:rPr>
          <w:rFonts w:cstheme="minorHAnsi"/>
          <w:szCs w:val="22"/>
        </w:rPr>
        <w:t xml:space="preserve"> in an API</w:t>
      </w:r>
    </w:p>
    <w:p w14:paraId="5F8CD236" w14:textId="42DE7633"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Employ </w:t>
      </w:r>
      <w:r w:rsidRPr="00851044">
        <w:rPr>
          <w:rFonts w:cstheme="minorHAnsi"/>
          <w:i/>
          <w:szCs w:val="22"/>
        </w:rPr>
        <w:t>flask</w:t>
      </w:r>
      <w:r w:rsidRPr="00851044">
        <w:rPr>
          <w:rFonts w:cstheme="minorHAnsi"/>
          <w:szCs w:val="22"/>
        </w:rPr>
        <w:t xml:space="preserve"> to implement your API</w:t>
      </w:r>
    </w:p>
    <w:p w14:paraId="3869431A" w14:textId="1E20B2AE"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Automate your project’s documentation</w:t>
      </w:r>
    </w:p>
    <w:p w14:paraId="393FFBFC" w14:textId="5D298D5B"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Coordinate with a front-end that uses your API</w:t>
      </w:r>
    </w:p>
    <w:p w14:paraId="66B2CD95" w14:textId="77777777" w:rsidR="008F429F" w:rsidRPr="00851044" w:rsidRDefault="00C52DFD">
      <w:pPr>
        <w:pStyle w:val="Normalpara026"/>
        <w:spacing w:before="280" w:after="280"/>
        <w:rPr>
          <w:rFonts w:ascii="SymbolMT" w:eastAsia="SymbolMT" w:hAnsi="SymbolMT" w:cs="SymbolMT"/>
          <w:sz w:val="28"/>
          <w:szCs w:val="28"/>
        </w:rPr>
      </w:pPr>
      <w:r w:rsidRPr="009976F8">
        <w:rPr>
          <w:rStyle w:val="Style1Char"/>
        </w:rPr>
        <w:t>General</w:t>
      </w:r>
      <w:r w:rsidRPr="00851044">
        <w:rPr>
          <w:rStyle w:val="text026"/>
          <w:rFonts w:ascii="Calibri" w:eastAsia="Calibri" w:hAnsi="Calibri" w:cs="Calibri"/>
          <w:b/>
          <w:bCs/>
          <w:color w:val="006DBF"/>
          <w:sz w:val="28"/>
          <w:szCs w:val="28"/>
        </w:rPr>
        <w:t xml:space="preserve"> Content </w:t>
      </w:r>
    </w:p>
    <w:p w14:paraId="7485C191" w14:textId="4A2CBB21" w:rsidR="008F429F" w:rsidRDefault="00C52DFD">
      <w:pPr>
        <w:pStyle w:val="Normalpara027"/>
        <w:spacing w:before="280" w:after="280"/>
        <w:ind w:left="720"/>
        <w:rPr>
          <w:rFonts w:ascii="SymbolMT" w:eastAsia="SymbolMT" w:hAnsi="SymbolMT" w:cs="SymbolMT"/>
          <w:szCs w:val="22"/>
        </w:rPr>
      </w:pPr>
      <w:r>
        <w:rPr>
          <w:rStyle w:val="text027"/>
          <w:rFonts w:ascii="Calibri" w:eastAsia="Calibri" w:hAnsi="Calibri" w:cs="Calibri"/>
          <w:szCs w:val="22"/>
        </w:rPr>
        <w:t xml:space="preserve">This is the first course in a two-course software engineering design sequence. Focusing on software engineering, the course introduces techniques to specify, evaluate, design, test, and document medium to large scale software systems. Creative problem discovery techniques and processes are used for project selection in a team environment. An introduction to software tools and project management techniques is presented. Student projects involve team software development and tracking, and </w:t>
      </w:r>
      <w:r w:rsidR="00905709">
        <w:rPr>
          <w:rStyle w:val="text027"/>
          <w:rFonts w:ascii="Calibri" w:eastAsia="Calibri" w:hAnsi="Calibri" w:cs="Calibri"/>
          <w:szCs w:val="22"/>
        </w:rPr>
        <w:t>multiple</w:t>
      </w:r>
      <w:r>
        <w:rPr>
          <w:rStyle w:val="text027"/>
          <w:rFonts w:ascii="Calibri" w:eastAsia="Calibri" w:hAnsi="Calibri" w:cs="Calibri"/>
          <w:szCs w:val="22"/>
        </w:rPr>
        <w:t xml:space="preserve"> oral presentation</w:t>
      </w:r>
      <w:r w:rsidR="00905709">
        <w:rPr>
          <w:rStyle w:val="text027"/>
          <w:rFonts w:ascii="Calibri" w:eastAsia="Calibri" w:hAnsi="Calibri" w:cs="Calibri"/>
          <w:szCs w:val="22"/>
        </w:rPr>
        <w:t>s</w:t>
      </w:r>
      <w:r>
        <w:rPr>
          <w:rStyle w:val="text027"/>
          <w:rFonts w:ascii="Calibri" w:eastAsia="Calibri" w:hAnsi="Calibri" w:cs="Calibri"/>
          <w:szCs w:val="22"/>
        </w:rPr>
        <w:t xml:space="preserve">. </w:t>
      </w:r>
    </w:p>
    <w:p w14:paraId="4A5FBBDB" w14:textId="77777777" w:rsidR="008F429F" w:rsidRPr="009976F8" w:rsidRDefault="00C52DFD" w:rsidP="009976F8">
      <w:pPr>
        <w:pStyle w:val="Style1"/>
        <w:rPr>
          <w:rStyle w:val="text028"/>
        </w:rPr>
      </w:pPr>
      <w:r w:rsidRPr="009976F8">
        <w:rPr>
          <w:rStyle w:val="text028"/>
        </w:rPr>
        <w:lastRenderedPageBreak/>
        <w:t xml:space="preserve">Methods of Instruction </w:t>
      </w:r>
    </w:p>
    <w:p w14:paraId="5879564C" w14:textId="2D09F024" w:rsidR="008F429F" w:rsidRPr="00C802E3" w:rsidRDefault="00C52DFD" w:rsidP="00C802E3">
      <w:pPr>
        <w:pStyle w:val="Normalpara029"/>
        <w:spacing w:before="280" w:after="280"/>
        <w:ind w:left="720"/>
        <w:rPr>
          <w:rFonts w:ascii="SymbolMT" w:eastAsia="SymbolMT" w:hAnsi="SymbolMT" w:cs="SymbolMT"/>
          <w:szCs w:val="22"/>
        </w:rPr>
      </w:pPr>
      <w:r>
        <w:rPr>
          <w:rStyle w:val="text029"/>
          <w:rFonts w:ascii="Calibri" w:eastAsia="Calibri" w:hAnsi="Calibri" w:cs="Calibri"/>
          <w:szCs w:val="22"/>
        </w:rPr>
        <w:t>The primary method of instruction is actual coding, supplemented with lectures, related assignments, and readings.</w:t>
      </w:r>
    </w:p>
    <w:p w14:paraId="41F0790D" w14:textId="77777777" w:rsidR="008F429F" w:rsidRPr="009976F8" w:rsidRDefault="00C52DFD" w:rsidP="009976F8">
      <w:pPr>
        <w:pStyle w:val="Style1"/>
        <w:rPr>
          <w:rStyle w:val="text032"/>
        </w:rPr>
      </w:pPr>
      <w:r w:rsidRPr="009976F8">
        <w:rPr>
          <w:rStyle w:val="text032"/>
        </w:rPr>
        <w:t xml:space="preserve">Projects </w:t>
      </w:r>
    </w:p>
    <w:p w14:paraId="4160C096" w14:textId="77777777" w:rsidR="008F429F" w:rsidRPr="00C52DFD" w:rsidRDefault="00C52DFD">
      <w:pPr>
        <w:pStyle w:val="Normalpara033"/>
        <w:spacing w:before="280" w:after="280"/>
        <w:ind w:left="720"/>
        <w:rPr>
          <w:color w:val="000000" w:themeColor="text1"/>
        </w:rPr>
      </w:pPr>
      <w:r w:rsidRPr="00C52DFD">
        <w:rPr>
          <w:rStyle w:val="text033"/>
          <w:rFonts w:ascii="Calibri" w:eastAsia="Calibri" w:hAnsi="Calibri" w:cs="Calibri"/>
          <w:color w:val="000000" w:themeColor="text1"/>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37C924AB" w14:textId="15F15D64"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4"/>
          <w:rFonts w:ascii="Calibri" w:eastAsia="Calibri" w:hAnsi="Calibri" w:cs="Calibri"/>
          <w:i/>
          <w:iCs/>
          <w:color w:val="000000" w:themeColor="text1"/>
          <w:szCs w:val="22"/>
        </w:rPr>
        <w:t xml:space="preserve">Project format: </w:t>
      </w:r>
      <w:r w:rsidRPr="00C52DFD">
        <w:rPr>
          <w:rStyle w:val="text035"/>
          <w:rFonts w:ascii="Calibri" w:eastAsia="Calibri" w:hAnsi="Calibri" w:cs="Calibri"/>
          <w:color w:val="000000" w:themeColor="text1"/>
          <w:szCs w:val="22"/>
        </w:rPr>
        <w:t xml:space="preserve">You will be expected to complete an independent team project as part of the course. You will work in a group of 3 - 4 people. You will have to document </w:t>
      </w:r>
      <w:r w:rsidR="009E3EB8" w:rsidRPr="00C52DFD">
        <w:rPr>
          <w:rStyle w:val="text035"/>
          <w:rFonts w:ascii="Calibri" w:eastAsia="Calibri" w:hAnsi="Calibri" w:cs="Calibri"/>
          <w:color w:val="000000" w:themeColor="text1"/>
          <w:szCs w:val="22"/>
        </w:rPr>
        <w:t xml:space="preserve">the project </w:t>
      </w:r>
      <w:r w:rsidRPr="00C52DFD">
        <w:rPr>
          <w:rStyle w:val="text035"/>
          <w:rFonts w:ascii="Calibri" w:eastAsia="Calibri" w:hAnsi="Calibri" w:cs="Calibri"/>
          <w:color w:val="000000" w:themeColor="text1"/>
          <w:szCs w:val="22"/>
        </w:rPr>
        <w:t>and give presentation</w:t>
      </w:r>
      <w:r w:rsidR="00905709">
        <w:rPr>
          <w:rStyle w:val="text035"/>
          <w:rFonts w:ascii="Calibri" w:eastAsia="Calibri" w:hAnsi="Calibri" w:cs="Calibri"/>
          <w:color w:val="000000" w:themeColor="text1"/>
          <w:szCs w:val="22"/>
        </w:rPr>
        <w:t>s</w:t>
      </w:r>
      <w:r w:rsidRPr="00C52DFD">
        <w:rPr>
          <w:rStyle w:val="text035"/>
          <w:rFonts w:ascii="Calibri" w:eastAsia="Calibri" w:hAnsi="Calibri" w:cs="Calibri"/>
          <w:color w:val="000000" w:themeColor="text1"/>
          <w:szCs w:val="22"/>
        </w:rPr>
        <w:t xml:space="preserve"> </w:t>
      </w:r>
      <w:r w:rsidR="00905709">
        <w:rPr>
          <w:rStyle w:val="text035"/>
          <w:rFonts w:ascii="Calibri" w:eastAsia="Calibri" w:hAnsi="Calibri" w:cs="Calibri"/>
          <w:color w:val="000000" w:themeColor="text1"/>
          <w:szCs w:val="22"/>
        </w:rPr>
        <w:t>on your work</w:t>
      </w:r>
      <w:r w:rsidRPr="00C52DFD">
        <w:rPr>
          <w:rStyle w:val="text035"/>
          <w:rFonts w:ascii="Calibri" w:eastAsia="Calibri" w:hAnsi="Calibri" w:cs="Calibri"/>
          <w:color w:val="000000" w:themeColor="text1"/>
          <w:szCs w:val="22"/>
        </w:rPr>
        <w:t xml:space="preserve">. </w:t>
      </w:r>
    </w:p>
    <w:p w14:paraId="2B212EA2" w14:textId="77777777" w:rsidR="00C802E3" w:rsidRDefault="00C802E3">
      <w:pPr>
        <w:pStyle w:val="Normalpara038"/>
        <w:spacing w:before="280" w:after="280"/>
        <w:jc w:val="center"/>
        <w:rPr>
          <w:rStyle w:val="text061"/>
          <w:rFonts w:ascii="Calibri" w:eastAsia="Calibri" w:hAnsi="Calibri" w:cs="Calibri"/>
          <w:b/>
          <w:bCs/>
          <w:color w:val="006DBF"/>
        </w:rPr>
      </w:pPr>
    </w:p>
    <w:p w14:paraId="06611088" w14:textId="77777777" w:rsidR="008F429F" w:rsidRDefault="00C52DFD" w:rsidP="009976F8">
      <w:pPr>
        <w:pStyle w:val="Style1"/>
        <w:jc w:val="center"/>
      </w:pPr>
      <w:r>
        <w:t>Textbooks, Readings, materials</w:t>
      </w:r>
    </w:p>
    <w:p w14:paraId="54C3F88D" w14:textId="77777777" w:rsidR="008F429F" w:rsidRDefault="00C52DFD" w:rsidP="009976F8">
      <w:pPr>
        <w:pStyle w:val="Style1"/>
      </w:pPr>
      <w:r>
        <w:rPr>
          <w:rStyle w:val="text062"/>
        </w:rPr>
        <w:t xml:space="preserve">Textbook </w:t>
      </w:r>
    </w:p>
    <w:p w14:paraId="7D2311D2" w14:textId="77777777" w:rsidR="009E3EB8" w:rsidRPr="009E3EB8" w:rsidRDefault="009E3EB8" w:rsidP="009E3EB8">
      <w:pPr>
        <w:pStyle w:val="Normalpara041"/>
        <w:spacing w:before="280" w:after="280"/>
        <w:ind w:left="720"/>
        <w:rPr>
          <w:rFonts w:ascii="Calibri" w:eastAsia="Calibri" w:hAnsi="Calibri" w:cs="Calibri"/>
          <w:szCs w:val="22"/>
        </w:rPr>
      </w:pPr>
      <w:r>
        <w:rPr>
          <w:rStyle w:val="text063"/>
          <w:rFonts w:ascii="Calibri" w:eastAsia="Calibri" w:hAnsi="Calibri" w:cs="Calibri"/>
          <w:szCs w:val="22"/>
        </w:rPr>
        <w:t>Dave Farley</w:t>
      </w:r>
      <w:r w:rsidR="00C52DFD">
        <w:rPr>
          <w:rStyle w:val="text063"/>
          <w:rFonts w:ascii="Calibri" w:eastAsia="Calibri" w:hAnsi="Calibri" w:cs="Calibri"/>
          <w:szCs w:val="22"/>
        </w:rPr>
        <w:t>, “</w:t>
      </w:r>
      <w:r>
        <w:rPr>
          <w:rStyle w:val="text063"/>
          <w:rFonts w:ascii="Calibri" w:eastAsia="Calibri" w:hAnsi="Calibri" w:cs="Calibri"/>
          <w:szCs w:val="22"/>
        </w:rPr>
        <w:t xml:space="preserve">Modern </w:t>
      </w:r>
      <w:r w:rsidR="00C52DFD">
        <w:rPr>
          <w:rStyle w:val="text063"/>
          <w:rFonts w:ascii="Calibri" w:eastAsia="Calibri" w:hAnsi="Calibri" w:cs="Calibri"/>
          <w:szCs w:val="22"/>
        </w:rPr>
        <w:t xml:space="preserve">Software Engineering”, </w:t>
      </w:r>
      <w:r w:rsidRPr="009E3EB8">
        <w:rPr>
          <w:rFonts w:ascii="Calibri" w:eastAsia="Calibri" w:hAnsi="Calibri" w:cs="Calibri"/>
          <w:szCs w:val="22"/>
        </w:rPr>
        <w:t>Addison-Wesley Professional; 1st edition (December 10, 2021)</w:t>
      </w:r>
    </w:p>
    <w:p w14:paraId="456FB0A8" w14:textId="77777777" w:rsidR="008F429F" w:rsidRPr="00004A12" w:rsidRDefault="009E3EB8" w:rsidP="009E3EB8">
      <w:pPr>
        <w:pStyle w:val="Normalpara047"/>
        <w:spacing w:before="280" w:after="280"/>
        <w:rPr>
          <w:rStyle w:val="text080"/>
          <w:rFonts w:cstheme="minorHAnsi"/>
          <w:szCs w:val="22"/>
        </w:rPr>
      </w:pPr>
      <w:r>
        <w:rPr>
          <w:rStyle w:val="text080"/>
        </w:rPr>
        <w:tab/>
      </w:r>
      <w:r w:rsidRPr="00004A12">
        <w:rPr>
          <w:rStyle w:val="text080"/>
          <w:rFonts w:cstheme="minorHAnsi"/>
          <w:szCs w:val="22"/>
        </w:rPr>
        <w:t>Optional but highly recommended!</w:t>
      </w:r>
    </w:p>
    <w:p w14:paraId="68D8F12C" w14:textId="77777777" w:rsidR="008F429F" w:rsidRPr="009976F8" w:rsidRDefault="00C52DFD" w:rsidP="009976F8">
      <w:pPr>
        <w:pStyle w:val="Style1"/>
      </w:pPr>
      <w:r w:rsidRPr="009976F8">
        <w:rPr>
          <w:rStyle w:val="text081"/>
        </w:rPr>
        <w:t xml:space="preserve">Supplemental Material </w:t>
      </w:r>
    </w:p>
    <w:p w14:paraId="65A92483" w14:textId="77777777" w:rsidR="008F429F" w:rsidRDefault="00C52DFD">
      <w:pPr>
        <w:pStyle w:val="Normalpara049"/>
        <w:spacing w:before="280" w:after="280"/>
        <w:ind w:firstLine="720"/>
      </w:pPr>
      <w:r>
        <w:rPr>
          <w:rStyle w:val="text082"/>
          <w:rFonts w:ascii="Calibri" w:eastAsia="Calibri" w:hAnsi="Calibri" w:cs="Calibri"/>
          <w:szCs w:val="22"/>
        </w:rPr>
        <w:t xml:space="preserve">Posted </w:t>
      </w:r>
      <w:r w:rsidR="009E3EB8">
        <w:rPr>
          <w:rStyle w:val="text082"/>
          <w:rFonts w:ascii="Calibri" w:eastAsia="Calibri" w:hAnsi="Calibri" w:cs="Calibri"/>
          <w:szCs w:val="22"/>
        </w:rPr>
        <w:t>at</w:t>
      </w:r>
      <w:r>
        <w:rPr>
          <w:rStyle w:val="text082"/>
          <w:rFonts w:ascii="Calibri" w:eastAsia="Calibri" w:hAnsi="Calibri" w:cs="Calibri"/>
          <w:szCs w:val="22"/>
        </w:rPr>
        <w:t xml:space="preserve"> </w:t>
      </w:r>
      <w:r w:rsidR="009E3EB8" w:rsidRPr="009E3EB8">
        <w:rPr>
          <w:rStyle w:val="text082"/>
          <w:rFonts w:ascii="Calibri" w:eastAsia="Calibri" w:hAnsi="Calibri" w:cs="Calibri"/>
          <w:szCs w:val="22"/>
        </w:rPr>
        <w:t>http://www.thedevopscourse.com</w:t>
      </w:r>
    </w:p>
    <w:p w14:paraId="24EA9546" w14:textId="77777777" w:rsidR="008F429F" w:rsidRPr="009976F8" w:rsidRDefault="00C52DFD">
      <w:pPr>
        <w:pStyle w:val="Normalpara050"/>
        <w:spacing w:before="280" w:after="280"/>
        <w:jc w:val="center"/>
        <w:rPr>
          <w:sz w:val="28"/>
          <w:szCs w:val="28"/>
        </w:rPr>
      </w:pPr>
      <w:r w:rsidRPr="009976F8">
        <w:rPr>
          <w:rStyle w:val="text083"/>
          <w:rFonts w:ascii="Calibri" w:eastAsia="Calibri" w:hAnsi="Calibri" w:cs="Calibri"/>
          <w:b/>
          <w:bCs/>
          <w:color w:val="006DBF"/>
          <w:sz w:val="28"/>
          <w:szCs w:val="28"/>
        </w:rPr>
        <w:t>Course Policies</w:t>
      </w:r>
    </w:p>
    <w:p w14:paraId="566D768B" w14:textId="77777777" w:rsidR="008F429F" w:rsidRDefault="00C52DFD">
      <w:pPr>
        <w:pStyle w:val="Normalpara051"/>
        <w:spacing w:before="280" w:after="280"/>
        <w:jc w:val="center"/>
      </w:pPr>
      <w:r>
        <w:rPr>
          <w:rStyle w:val="text084"/>
          <w:rFonts w:ascii="Calibri" w:eastAsia="Calibri" w:hAnsi="Calibri" w:cs="Calibri"/>
          <w:b/>
          <w:bCs/>
          <w:szCs w:val="22"/>
        </w:rPr>
        <w:t>(Additional Policies are posted in NYU Tandon Policies and Procedures)</w:t>
      </w:r>
    </w:p>
    <w:p w14:paraId="4069A3B7" w14:textId="77777777" w:rsidR="008F429F" w:rsidRPr="009976F8" w:rsidRDefault="00C52DFD" w:rsidP="009976F8">
      <w:pPr>
        <w:pStyle w:val="Style1"/>
        <w:rPr>
          <w:rStyle w:val="text085"/>
        </w:rPr>
      </w:pPr>
      <w:r w:rsidRPr="009976F8">
        <w:rPr>
          <w:rStyle w:val="text085"/>
        </w:rPr>
        <w:t xml:space="preserve">Class Attendance/Lateness </w:t>
      </w:r>
    </w:p>
    <w:p w14:paraId="2FBA6891" w14:textId="77777777" w:rsidR="008F429F" w:rsidRDefault="00C52DFD" w:rsidP="00004A12">
      <w:r>
        <w:t xml:space="preserve">Students are expected to attend lectures. Attendance is required. In case of absence, the student is responsible for the material covered during that lecture. Absence from exams will be </w:t>
      </w:r>
      <w:r>
        <w:rPr>
          <w:rStyle w:val="text087"/>
          <w:rFonts w:ascii="Calibri" w:eastAsia="Calibri" w:hAnsi="Calibri" w:cs="Calibri"/>
          <w:szCs w:val="22"/>
        </w:rPr>
        <w:t xml:space="preserve">accepted </w:t>
      </w:r>
      <w:r>
        <w:rPr>
          <w:rStyle w:val="text088"/>
          <w:rFonts w:ascii="Calibri" w:eastAsia="Calibri" w:hAnsi="Calibri" w:cs="Calibri"/>
          <w:b/>
          <w:bCs/>
          <w:szCs w:val="22"/>
        </w:rPr>
        <w:t xml:space="preserve">only </w:t>
      </w:r>
      <w:r>
        <w:rPr>
          <w:rStyle w:val="text089"/>
          <w:rFonts w:ascii="Calibri" w:eastAsia="Calibri" w:hAnsi="Calibri" w:cs="Calibri"/>
          <w:szCs w:val="22"/>
        </w:rPr>
        <w:t xml:space="preserve">if the student </w:t>
      </w:r>
      <w:r w:rsidR="009E3EB8">
        <w:rPr>
          <w:rStyle w:val="text089"/>
          <w:rFonts w:ascii="Calibri" w:eastAsia="Calibri" w:hAnsi="Calibri" w:cs="Calibri"/>
          <w:szCs w:val="22"/>
        </w:rPr>
        <w:t>gave notice</w:t>
      </w:r>
      <w:r>
        <w:rPr>
          <w:rStyle w:val="text089"/>
          <w:rFonts w:ascii="Calibri" w:eastAsia="Calibri" w:hAnsi="Calibri" w:cs="Calibri"/>
          <w:szCs w:val="22"/>
        </w:rPr>
        <w:t xml:space="preserve"> before the exam with an acceptable reason. (See excused absences in the NYU Tandon Policies and Procedures) </w:t>
      </w:r>
    </w:p>
    <w:p w14:paraId="1D4A4849" w14:textId="77777777" w:rsidR="008F429F" w:rsidRPr="009976F8" w:rsidRDefault="00C52DFD" w:rsidP="009976F8">
      <w:pPr>
        <w:pStyle w:val="Style1"/>
      </w:pPr>
      <w:r w:rsidRPr="009976F8">
        <w:rPr>
          <w:rStyle w:val="text092"/>
        </w:rPr>
        <w:t xml:space="preserve">Class Participation </w:t>
      </w:r>
    </w:p>
    <w:p w14:paraId="45C3E88B" w14:textId="77777777" w:rsidR="008F429F" w:rsidRDefault="00C52DFD">
      <w:pPr>
        <w:pStyle w:val="Normalpara058"/>
        <w:spacing w:before="280" w:after="280"/>
        <w:ind w:left="720"/>
      </w:pPr>
      <w:r>
        <w:rPr>
          <w:rStyle w:val="text093"/>
          <w:rFonts w:ascii="Calibri" w:eastAsia="Calibri" w:hAnsi="Calibri" w:cs="Calibri"/>
          <w:szCs w:val="22"/>
        </w:rPr>
        <w:t xml:space="preserve">Class participation includes actively engaging in class dialog and discussions and formal oral presentations. </w:t>
      </w:r>
    </w:p>
    <w:p w14:paraId="07BCF60A" w14:textId="77777777" w:rsidR="008F429F" w:rsidRPr="009976F8" w:rsidRDefault="00C52DFD">
      <w:pPr>
        <w:pStyle w:val="Normalpara059"/>
        <w:spacing w:before="280" w:after="280"/>
        <w:jc w:val="center"/>
        <w:rPr>
          <w:sz w:val="28"/>
          <w:szCs w:val="28"/>
        </w:rPr>
      </w:pPr>
      <w:r w:rsidRPr="009976F8">
        <w:rPr>
          <w:rStyle w:val="text094"/>
          <w:rFonts w:ascii="Calibri" w:eastAsia="Calibri" w:hAnsi="Calibri" w:cs="Calibri"/>
          <w:b/>
          <w:bCs/>
          <w:color w:val="006DBF"/>
          <w:sz w:val="28"/>
          <w:szCs w:val="28"/>
        </w:rPr>
        <w:lastRenderedPageBreak/>
        <w:t>Exams and Assessments</w:t>
      </w:r>
    </w:p>
    <w:p w14:paraId="7737936E" w14:textId="77777777" w:rsidR="008F429F" w:rsidRPr="007D00B1" w:rsidRDefault="00C52DFD" w:rsidP="007D00B1">
      <w:pPr>
        <w:pStyle w:val="Style1"/>
      </w:pPr>
      <w:r w:rsidRPr="007D00B1">
        <w:rPr>
          <w:rStyle w:val="text095"/>
        </w:rPr>
        <w:t xml:space="preserve">Examinations </w:t>
      </w:r>
    </w:p>
    <w:p w14:paraId="2A1FCCD6" w14:textId="3D8FA131" w:rsidR="008F429F" w:rsidRDefault="00C52DFD">
      <w:pPr>
        <w:pStyle w:val="Normalpara061"/>
        <w:spacing w:before="280" w:after="280"/>
        <w:ind w:left="720"/>
      </w:pPr>
      <w:r>
        <w:rPr>
          <w:rStyle w:val="text096"/>
          <w:rFonts w:ascii="Calibri" w:eastAsia="Calibri" w:hAnsi="Calibri" w:cs="Calibri"/>
          <w:szCs w:val="22"/>
        </w:rPr>
        <w:t>There will be regular quizzes. Questions are based on material from the text</w:t>
      </w:r>
      <w:r w:rsidR="009E3EB8">
        <w:rPr>
          <w:rStyle w:val="text096"/>
          <w:rFonts w:ascii="Calibri" w:eastAsia="Calibri" w:hAnsi="Calibri" w:cs="Calibri"/>
          <w:szCs w:val="22"/>
        </w:rPr>
        <w:t>, website,</w:t>
      </w:r>
      <w:r>
        <w:rPr>
          <w:rStyle w:val="text096"/>
          <w:rFonts w:ascii="Calibri" w:eastAsia="Calibri" w:hAnsi="Calibri" w:cs="Calibri"/>
          <w:szCs w:val="22"/>
        </w:rPr>
        <w:t xml:space="preserve"> and lectures. </w:t>
      </w:r>
    </w:p>
    <w:p w14:paraId="2101FA8C" w14:textId="77777777" w:rsidR="008F429F" w:rsidRPr="009976F8" w:rsidRDefault="00C52DFD" w:rsidP="009976F8">
      <w:pPr>
        <w:pStyle w:val="Style1"/>
        <w:rPr>
          <w:rStyle w:val="text097"/>
        </w:rPr>
      </w:pPr>
      <w:r w:rsidRPr="009976F8">
        <w:rPr>
          <w:rStyle w:val="text097"/>
        </w:rPr>
        <w:t xml:space="preserve">System/Software Project </w:t>
      </w:r>
    </w:p>
    <w:p w14:paraId="63F5874D" w14:textId="77777777" w:rsidR="008F429F" w:rsidRDefault="00C52DFD">
      <w:pPr>
        <w:pStyle w:val="Normalpara063"/>
        <w:spacing w:before="280" w:after="280"/>
        <w:ind w:left="720"/>
      </w:pPr>
      <w:r>
        <w:rPr>
          <w:rStyle w:val="text098"/>
          <w:rFonts w:ascii="Calibri" w:eastAsia="Calibri" w:hAnsi="Calibri" w:cs="Calibri"/>
          <w:szCs w:val="22"/>
        </w:rPr>
        <w:t xml:space="preserve">An essential requirement of this course is the systems project. The group project is intended to give students experience in performing systems development activities as part of a team. </w:t>
      </w:r>
    </w:p>
    <w:p w14:paraId="1F8235ED" w14:textId="77777777" w:rsidR="007D00B1" w:rsidRDefault="007D00B1" w:rsidP="009976F8">
      <w:pPr>
        <w:pStyle w:val="Style1"/>
        <w:jc w:val="center"/>
        <w:rPr>
          <w:rStyle w:val="text102"/>
        </w:rPr>
      </w:pPr>
    </w:p>
    <w:p w14:paraId="0E302570" w14:textId="77777777" w:rsidR="007D00B1" w:rsidRDefault="007D00B1" w:rsidP="009976F8">
      <w:pPr>
        <w:pStyle w:val="Style1"/>
        <w:jc w:val="center"/>
        <w:rPr>
          <w:rStyle w:val="text102"/>
        </w:rPr>
      </w:pPr>
    </w:p>
    <w:p w14:paraId="6EE1AFB3" w14:textId="6818F973" w:rsidR="00C36FAD" w:rsidRDefault="00C52DFD" w:rsidP="007D00B1">
      <w:pPr>
        <w:pStyle w:val="Style1"/>
        <w:jc w:val="center"/>
        <w:rPr>
          <w:rStyle w:val="text103"/>
        </w:rPr>
      </w:pPr>
      <w:r>
        <w:rPr>
          <w:rStyle w:val="text102"/>
        </w:rPr>
        <w:t>Grading and Weighting</w:t>
      </w:r>
    </w:p>
    <w:p w14:paraId="0F14463B" w14:textId="19B5CF62" w:rsidR="008F429F" w:rsidRDefault="00C52DFD" w:rsidP="009976F8">
      <w:pPr>
        <w:pStyle w:val="Style1"/>
      </w:pPr>
      <w:r>
        <w:rPr>
          <w:rStyle w:val="text103"/>
        </w:rPr>
        <w:t xml:space="preserve">Grading Policies </w:t>
      </w:r>
    </w:p>
    <w:p w14:paraId="17D71024" w14:textId="3B4EB7B0" w:rsidR="008F429F" w:rsidRPr="00004A12" w:rsidRDefault="00C52DFD" w:rsidP="00004A12">
      <w:pPr>
        <w:rPr>
          <w:color w:val="000000" w:themeColor="text1"/>
        </w:rPr>
      </w:pPr>
      <w:r>
        <w:rPr>
          <w:i/>
          <w:iCs/>
        </w:rPr>
        <w:t>Class participation</w:t>
      </w:r>
      <w:r>
        <w:rPr>
          <w:rStyle w:val="text105"/>
          <w:rFonts w:ascii="Calibri" w:eastAsia="Calibri" w:hAnsi="Calibri" w:cs="Calibri"/>
          <w:i/>
          <w:iCs/>
          <w:color w:val="0000FF"/>
          <w:szCs w:val="22"/>
        </w:rPr>
        <w:t xml:space="preserve">: </w:t>
      </w:r>
      <w:r w:rsidRPr="00004A12">
        <w:rPr>
          <w:rStyle w:val="text106"/>
          <w:rFonts w:ascii="Calibri" w:eastAsia="Calibri" w:hAnsi="Calibri" w:cs="Calibri"/>
          <w:color w:val="000000" w:themeColor="text1"/>
          <w:szCs w:val="22"/>
        </w:rPr>
        <w:t xml:space="preserve">Active class participation is very important. Active participation means getting to class prepared, reading the assigned text, doing your homework, and getting involved in discussions. You will be expected to read the material indicated on the course site before coming to class (except for the first day of class). </w:t>
      </w:r>
      <w:r w:rsidR="00C72E54" w:rsidRPr="00C72E54">
        <w:rPr>
          <w:rStyle w:val="text106"/>
          <w:rFonts w:ascii="Calibri" w:eastAsia="Calibri" w:hAnsi="Calibri" w:cs="Calibri"/>
          <w:i/>
          <w:color w:val="000000" w:themeColor="text1"/>
          <w:szCs w:val="22"/>
        </w:rPr>
        <w:t>Simply showing up on Zoom does not count as participation!</w:t>
      </w:r>
    </w:p>
    <w:p w14:paraId="3092EC3A" w14:textId="6DD3E571" w:rsidR="008F429F" w:rsidRPr="00004A12" w:rsidRDefault="00C52DFD" w:rsidP="00004A12">
      <w:pPr>
        <w:rPr>
          <w:color w:val="000000" w:themeColor="text1"/>
        </w:rPr>
      </w:pPr>
      <w:r w:rsidRPr="00004A12">
        <w:rPr>
          <w:rStyle w:val="text107"/>
          <w:rFonts w:ascii="Calibri" w:eastAsia="Calibri" w:hAnsi="Calibri" w:cs="Calibri"/>
          <w:i/>
          <w:iCs/>
          <w:color w:val="000000" w:themeColor="text1"/>
          <w:szCs w:val="22"/>
        </w:rPr>
        <w:t>Homework</w:t>
      </w:r>
      <w:r w:rsidRPr="00004A12">
        <w:rPr>
          <w:rStyle w:val="text108"/>
          <w:rFonts w:ascii="Calibri" w:eastAsia="Calibri" w:hAnsi="Calibri" w:cs="Calibri"/>
          <w:color w:val="000000" w:themeColor="text1"/>
          <w:szCs w:val="22"/>
        </w:rPr>
        <w:t xml:space="preserve">: </w:t>
      </w:r>
      <w:r w:rsidRPr="00004A12">
        <w:rPr>
          <w:rStyle w:val="text109"/>
          <w:rFonts w:ascii="Calibri" w:eastAsia="Calibri" w:hAnsi="Calibri" w:cs="Calibri"/>
          <w:color w:val="000000" w:themeColor="text1"/>
          <w:szCs w:val="22"/>
        </w:rPr>
        <w:t xml:space="preserve">Homework </w:t>
      </w:r>
      <w:r w:rsidR="009E3EB8" w:rsidRPr="00004A12">
        <w:rPr>
          <w:rStyle w:val="text109"/>
          <w:rFonts w:ascii="Calibri" w:eastAsia="Calibri" w:hAnsi="Calibri" w:cs="Calibri"/>
          <w:color w:val="000000" w:themeColor="text1"/>
          <w:szCs w:val="22"/>
        </w:rPr>
        <w:t xml:space="preserve">will consist </w:t>
      </w:r>
      <w:r w:rsidR="00C72E54">
        <w:rPr>
          <w:rStyle w:val="text109"/>
          <w:rFonts w:ascii="Calibri" w:eastAsia="Calibri" w:hAnsi="Calibri" w:cs="Calibri"/>
          <w:color w:val="000000" w:themeColor="text1"/>
          <w:szCs w:val="22"/>
        </w:rPr>
        <w:t>largely</w:t>
      </w:r>
      <w:r w:rsidR="009E3EB8" w:rsidRPr="00004A12">
        <w:rPr>
          <w:rStyle w:val="text109"/>
          <w:rFonts w:ascii="Calibri" w:eastAsia="Calibri" w:hAnsi="Calibri" w:cs="Calibri"/>
          <w:color w:val="000000" w:themeColor="text1"/>
          <w:szCs w:val="22"/>
        </w:rPr>
        <w:t xml:space="preserve"> of actual commits to your project repo</w:t>
      </w:r>
      <w:r w:rsidRPr="00004A12">
        <w:rPr>
          <w:rStyle w:val="text109"/>
          <w:rFonts w:ascii="Calibri" w:eastAsia="Calibri" w:hAnsi="Calibri" w:cs="Calibri"/>
          <w:color w:val="000000" w:themeColor="text1"/>
          <w:szCs w:val="22"/>
        </w:rPr>
        <w:t xml:space="preserve">. </w:t>
      </w:r>
    </w:p>
    <w:p w14:paraId="0F7D3AED" w14:textId="77777777" w:rsidR="008F429F" w:rsidRPr="00004A12" w:rsidRDefault="00C52DFD" w:rsidP="00004A12">
      <w:pPr>
        <w:rPr>
          <w:color w:val="000000" w:themeColor="text1"/>
        </w:rPr>
      </w:pPr>
      <w:r w:rsidRPr="00004A12">
        <w:rPr>
          <w:rStyle w:val="text110"/>
          <w:rFonts w:ascii="Calibri" w:eastAsia="Calibri" w:hAnsi="Calibri" w:cs="Calibri"/>
          <w:i/>
          <w:iCs/>
          <w:color w:val="000000" w:themeColor="text1"/>
          <w:szCs w:val="22"/>
        </w:rPr>
        <w:t xml:space="preserve">Quizzes: </w:t>
      </w:r>
      <w:r w:rsidRPr="00004A12">
        <w:rPr>
          <w:rStyle w:val="text111"/>
          <w:rFonts w:ascii="Calibri" w:eastAsia="Calibri" w:hAnsi="Calibri" w:cs="Calibri"/>
          <w:color w:val="000000" w:themeColor="text1"/>
          <w:szCs w:val="22"/>
        </w:rPr>
        <w:t xml:space="preserve">Weekly quizzes will be given </w:t>
      </w:r>
      <w:r w:rsidR="009E3EB8" w:rsidRPr="00004A12">
        <w:rPr>
          <w:rStyle w:val="text111"/>
          <w:rFonts w:ascii="Calibri" w:eastAsia="Calibri" w:hAnsi="Calibri" w:cs="Calibri"/>
          <w:color w:val="000000" w:themeColor="text1"/>
          <w:szCs w:val="22"/>
        </w:rPr>
        <w:t>online</w:t>
      </w:r>
      <w:r w:rsidRPr="00004A12">
        <w:rPr>
          <w:rStyle w:val="text111"/>
          <w:rFonts w:ascii="Calibri" w:eastAsia="Calibri" w:hAnsi="Calibri" w:cs="Calibri"/>
          <w:color w:val="000000" w:themeColor="text1"/>
          <w:szCs w:val="22"/>
        </w:rPr>
        <w:t>.</w:t>
      </w:r>
      <w:r w:rsidRPr="00004A12">
        <w:rPr>
          <w:rStyle w:val="text111"/>
          <w:rFonts w:ascii="Calibri" w:eastAsia="Calibri" w:hAnsi="Calibri" w:cs="Calibri"/>
          <w:color w:val="000000" w:themeColor="text1"/>
          <w:szCs w:val="22"/>
        </w:rPr>
        <w:br/>
      </w:r>
      <w:r w:rsidRPr="00004A12">
        <w:rPr>
          <w:rStyle w:val="text112"/>
          <w:rFonts w:ascii="Calibri" w:eastAsia="Calibri" w:hAnsi="Calibri" w:cs="Calibri"/>
          <w:i/>
          <w:iCs/>
          <w:color w:val="000000" w:themeColor="text1"/>
          <w:szCs w:val="22"/>
        </w:rPr>
        <w:t xml:space="preserve">Final: </w:t>
      </w:r>
      <w:r w:rsidRPr="00004A12">
        <w:rPr>
          <w:rStyle w:val="text113"/>
          <w:rFonts w:ascii="Calibri" w:eastAsia="Calibri" w:hAnsi="Calibri" w:cs="Calibri"/>
          <w:color w:val="000000" w:themeColor="text1"/>
          <w:szCs w:val="22"/>
        </w:rPr>
        <w:t xml:space="preserve">There will be no final exam – There will be a final project presentation. </w:t>
      </w:r>
      <w:r w:rsidRPr="00004A12">
        <w:rPr>
          <w:rStyle w:val="text114"/>
          <w:rFonts w:ascii="Calibri" w:eastAsia="Calibri" w:hAnsi="Calibri" w:cs="Calibri"/>
          <w:i/>
          <w:iCs/>
          <w:color w:val="000000" w:themeColor="text1"/>
          <w:szCs w:val="22"/>
        </w:rPr>
        <w:t xml:space="preserve">Project: </w:t>
      </w:r>
      <w:r w:rsidRPr="00004A12">
        <w:rPr>
          <w:rStyle w:val="text115"/>
          <w:rFonts w:ascii="Calibri" w:eastAsia="Calibri" w:hAnsi="Calibri" w:cs="Calibri"/>
          <w:color w:val="000000" w:themeColor="text1"/>
          <w:szCs w:val="22"/>
        </w:rPr>
        <w:t xml:space="preserve">You will be expected to do an independent team (3 – 4 members) project. </w:t>
      </w:r>
    </w:p>
    <w:p w14:paraId="524A3F02" w14:textId="721D7147" w:rsidR="008F429F" w:rsidRPr="00004A12" w:rsidRDefault="00C52DFD" w:rsidP="00004A12">
      <w:pPr>
        <w:rPr>
          <w:color w:val="000000" w:themeColor="text1"/>
        </w:rPr>
      </w:pPr>
      <w:r w:rsidRPr="00004A12">
        <w:rPr>
          <w:rStyle w:val="text116"/>
          <w:rFonts w:ascii="Calibri" w:eastAsia="Calibri" w:hAnsi="Calibri" w:cs="Calibri"/>
          <w:i/>
          <w:iCs/>
          <w:color w:val="000000" w:themeColor="text1"/>
          <w:szCs w:val="22"/>
        </w:rPr>
        <w:t xml:space="preserve">Grading: </w:t>
      </w:r>
      <w:r w:rsidRPr="00004A12">
        <w:rPr>
          <w:rStyle w:val="text117"/>
          <w:rFonts w:ascii="Calibri" w:eastAsia="Calibri" w:hAnsi="Calibri" w:cs="Calibri"/>
          <w:color w:val="000000" w:themeColor="text1"/>
          <w:szCs w:val="22"/>
        </w:rPr>
        <w:t xml:space="preserve">Grades will not be curved against the students, i.e., it will not be harder to get an A than the NYU standard. However, I may curve in your favor, i.e., making it easier to get an A. The final grade will be calculated </w:t>
      </w:r>
      <w:r w:rsidR="00C72E54">
        <w:rPr>
          <w:rStyle w:val="text117"/>
          <w:rFonts w:ascii="Calibri" w:eastAsia="Calibri" w:hAnsi="Calibri" w:cs="Calibri"/>
          <w:color w:val="000000" w:themeColor="text1"/>
          <w:szCs w:val="22"/>
        </w:rPr>
        <w:t xml:space="preserve">roughly </w:t>
      </w:r>
      <w:r w:rsidRPr="00004A12">
        <w:rPr>
          <w:rStyle w:val="text117"/>
          <w:rFonts w:ascii="Calibri" w:eastAsia="Calibri" w:hAnsi="Calibri" w:cs="Calibri"/>
          <w:color w:val="000000" w:themeColor="text1"/>
          <w:szCs w:val="22"/>
        </w:rPr>
        <w:t xml:space="preserve">as follows: </w:t>
      </w:r>
    </w:p>
    <w:p w14:paraId="05601050"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8"/>
          <w:rFonts w:ascii="Calibri" w:eastAsia="Calibri" w:hAnsi="Calibri" w:cs="Calibri"/>
          <w:color w:val="000000" w:themeColor="text1"/>
          <w:szCs w:val="22"/>
        </w:rPr>
        <w:t xml:space="preserve">5%: class participation </w:t>
      </w:r>
    </w:p>
    <w:p w14:paraId="515E85B5"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9"/>
          <w:rFonts w:ascii="Calibri" w:eastAsia="Calibri" w:hAnsi="Calibri" w:cs="Calibri"/>
          <w:color w:val="000000" w:themeColor="text1"/>
          <w:szCs w:val="22"/>
        </w:rPr>
        <w:t xml:space="preserve">40%: quizzes </w:t>
      </w:r>
    </w:p>
    <w:p w14:paraId="323C56E2"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20"/>
          <w:rFonts w:ascii="Calibri" w:eastAsia="Calibri" w:hAnsi="Calibri" w:cs="Calibri"/>
          <w:color w:val="000000" w:themeColor="text1"/>
          <w:szCs w:val="22"/>
        </w:rPr>
        <w:t xml:space="preserve">55%: projects </w:t>
      </w:r>
    </w:p>
    <w:p w14:paraId="4FDDE5AE" w14:textId="77777777" w:rsidR="008F429F" w:rsidRPr="009976F8" w:rsidRDefault="00C52DFD" w:rsidP="009976F8">
      <w:pPr>
        <w:pStyle w:val="Style1"/>
        <w:rPr>
          <w:rStyle w:val="text121"/>
        </w:rPr>
      </w:pPr>
      <w:r w:rsidRPr="009976F8">
        <w:rPr>
          <w:rStyle w:val="text121"/>
        </w:rPr>
        <w:t xml:space="preserve">Performance Status </w:t>
      </w:r>
    </w:p>
    <w:p w14:paraId="0EC12C4A" w14:textId="77777777" w:rsidR="008F429F" w:rsidRDefault="00C52DFD" w:rsidP="00004A12">
      <w:pPr>
        <w:rPr>
          <w:rFonts w:ascii="SymbolMT" w:eastAsia="SymbolMT" w:hAnsi="SymbolMT" w:cs="SymbolMT"/>
        </w:rPr>
      </w:pPr>
      <w: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3CCD1D3" w14:textId="77777777" w:rsidR="008F429F" w:rsidRPr="009976F8" w:rsidRDefault="00C52DFD" w:rsidP="009976F8">
      <w:pPr>
        <w:pStyle w:val="Style1"/>
        <w:rPr>
          <w:rFonts w:ascii="SymbolMT" w:eastAsia="SymbolMT" w:hAnsi="SymbolMT" w:cs="SymbolMT"/>
          <w:color w:val="666666"/>
        </w:rPr>
      </w:pPr>
      <w:r w:rsidRPr="009976F8">
        <w:rPr>
          <w:rStyle w:val="text123"/>
        </w:rPr>
        <w:t xml:space="preserve">Withdrawal </w:t>
      </w:r>
    </w:p>
    <w:p w14:paraId="52C78061" w14:textId="73A8ECC5" w:rsidR="008F429F" w:rsidRDefault="00C52DFD" w:rsidP="009976F8">
      <w:pPr>
        <w:rPr>
          <w:rStyle w:val="text124"/>
          <w:rFonts w:ascii="Calibri" w:eastAsia="Calibri" w:hAnsi="Calibri" w:cs="Calibri"/>
          <w:color w:val="000000" w:themeColor="text1"/>
          <w:szCs w:val="22"/>
        </w:rPr>
      </w:pPr>
      <w:r w:rsidRPr="00004A12">
        <w:rPr>
          <w:rStyle w:val="text124"/>
          <w:rFonts w:ascii="Calibri" w:eastAsia="Calibri" w:hAnsi="Calibri" w:cs="Calibri"/>
          <w:color w:val="000000" w:themeColor="text1"/>
          <w:szCs w:val="22"/>
        </w:rPr>
        <w:t xml:space="preserve">You must formally withdraw from this course to avoid a failing grade. Failure to attend class or to submit work is not enough. Information about formal withdrawal is contained in the Schedule of Classes. After </w:t>
      </w:r>
      <w:r w:rsidRPr="00004A12">
        <w:rPr>
          <w:rStyle w:val="text124"/>
          <w:rFonts w:ascii="Calibri" w:eastAsia="Calibri" w:hAnsi="Calibri" w:cs="Calibri"/>
          <w:color w:val="000000" w:themeColor="text1"/>
          <w:szCs w:val="22"/>
        </w:rPr>
        <w:lastRenderedPageBreak/>
        <w:t xml:space="preserve">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02932F47" w14:textId="77777777" w:rsidR="009976F8" w:rsidRPr="009976F8" w:rsidRDefault="009976F8" w:rsidP="009976F8">
      <w:pPr>
        <w:rPr>
          <w:rStyle w:val="text125"/>
          <w:rFonts w:ascii="SymbolMT" w:eastAsia="SymbolMT" w:hAnsi="SymbolMT" w:cs="SymbolMT"/>
          <w:color w:val="000000" w:themeColor="text1"/>
        </w:rPr>
      </w:pPr>
    </w:p>
    <w:p w14:paraId="4DF1FB43" w14:textId="55F0F576" w:rsidR="008F429F" w:rsidRPr="009976F8" w:rsidRDefault="00C52DFD" w:rsidP="009976F8">
      <w:pPr>
        <w:pStyle w:val="Normalpara076"/>
        <w:spacing w:before="280" w:after="280"/>
        <w:rPr>
          <w:rStyle w:val="text126"/>
          <w:rFonts w:ascii="Calibri" w:eastAsia="Calibri" w:hAnsi="Calibri" w:cs="Calibri"/>
          <w:b/>
          <w:bCs/>
          <w:color w:val="006DBF"/>
          <w:sz w:val="28"/>
          <w:szCs w:val="28"/>
        </w:rPr>
      </w:pPr>
      <w:r>
        <w:rPr>
          <w:rFonts w:ascii="Calibri" w:eastAsia="Calibri" w:hAnsi="Calibri" w:cs="Calibri"/>
          <w:b/>
          <w:bCs/>
          <w:color w:val="006DBF"/>
          <w:sz w:val="28"/>
          <w:szCs w:val="28"/>
        </w:rPr>
        <w:t xml:space="preserve">ABET New Criteria: 1, 2, and 6 </w:t>
      </w:r>
    </w:p>
    <w:p w14:paraId="574124DC" w14:textId="77777777" w:rsidR="008F429F" w:rsidRDefault="00C52DFD">
      <w:pPr>
        <w:pStyle w:val="Normalpara078"/>
        <w:spacing w:before="280" w:after="280"/>
        <w:jc w:val="center"/>
      </w:pPr>
      <w:r>
        <w:rPr>
          <w:rStyle w:val="text127"/>
          <w:rFonts w:ascii="Calibri" w:eastAsia="Calibri" w:hAnsi="Calibri" w:cs="Calibri"/>
          <w:b/>
          <w:bCs/>
          <w:color w:val="006DBF"/>
          <w:sz w:val="28"/>
          <w:szCs w:val="28"/>
        </w:rPr>
        <w:t>NYU and Tandon Policies and Procedures</w:t>
      </w:r>
    </w:p>
    <w:p w14:paraId="792FFEDC" w14:textId="77777777" w:rsidR="008F429F" w:rsidRDefault="00C52DFD">
      <w:pPr>
        <w:pStyle w:val="Normalpara079"/>
        <w:spacing w:before="280" w:after="280"/>
        <w:jc w:val="center"/>
      </w:pPr>
      <w:r>
        <w:rPr>
          <w:rStyle w:val="text128"/>
          <w:rFonts w:ascii="Calibri" w:eastAsia="Calibri" w:hAnsi="Calibri" w:cs="Calibri"/>
          <w:b/>
          <w:bCs/>
          <w:szCs w:val="22"/>
        </w:rPr>
        <w:t>(Additional Policies are posted on NYU Classes and Tandon website)</w:t>
      </w:r>
    </w:p>
    <w:p w14:paraId="41513030" w14:textId="77777777" w:rsidR="008F429F" w:rsidRPr="00C802E3" w:rsidRDefault="00C52DFD">
      <w:pPr>
        <w:pStyle w:val="Normalpara080"/>
        <w:spacing w:before="280" w:after="280"/>
        <w:rPr>
          <w:color w:val="006DBF"/>
        </w:rPr>
      </w:pPr>
      <w:r w:rsidRPr="00C802E3">
        <w:rPr>
          <w:rStyle w:val="text129"/>
          <w:rFonts w:ascii="Calibri" w:eastAsia="Calibri" w:hAnsi="Calibri" w:cs="Calibri"/>
          <w:b/>
          <w:bCs/>
          <w:color w:val="006DBF"/>
        </w:rPr>
        <w:t xml:space="preserve">Henry and Lucy Moses Center for Students with Disabilities </w:t>
      </w:r>
    </w:p>
    <w:p w14:paraId="62B27B6D" w14:textId="77777777" w:rsidR="008F429F" w:rsidRDefault="00C52DFD">
      <w:pPr>
        <w:pStyle w:val="Normalpara081"/>
        <w:spacing w:before="280" w:after="280"/>
        <w:ind w:left="720"/>
      </w:pPr>
      <w:r>
        <w:rPr>
          <w:rStyle w:val="text130"/>
          <w:rFonts w:ascii="Calibri" w:eastAsia="Calibri" w:hAnsi="Calibri" w:cs="Calibri"/>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Pr>
          <w:rStyle w:val="text131"/>
          <w:rFonts w:ascii="Calibri" w:eastAsia="Calibri" w:hAnsi="Calibri" w:cs="Calibri"/>
          <w:color w:val="0000FF"/>
          <w:szCs w:val="22"/>
        </w:rPr>
        <w:t xml:space="preserve">https://www.nyu.edu/students/communities-and-groups/students-with-disabilities.html </w:t>
      </w:r>
    </w:p>
    <w:p w14:paraId="1FBD9D30" w14:textId="53CD1256" w:rsidR="00C36FAD" w:rsidRDefault="007D00B1" w:rsidP="007D00B1">
      <w:pPr>
        <w:pStyle w:val="Normalpara082"/>
        <w:tabs>
          <w:tab w:val="left" w:pos="1065"/>
        </w:tabs>
        <w:spacing w:before="280" w:after="280"/>
        <w:rPr>
          <w:rStyle w:val="text132"/>
          <w:rFonts w:ascii="Calibri" w:eastAsia="Calibri" w:hAnsi="Calibri" w:cs="Calibri"/>
          <w:b/>
          <w:bCs/>
          <w:color w:val="4F7FBC"/>
        </w:rPr>
      </w:pPr>
      <w:r>
        <w:rPr>
          <w:rStyle w:val="text132"/>
          <w:rFonts w:ascii="Calibri" w:eastAsia="Calibri" w:hAnsi="Calibri" w:cs="Calibri"/>
          <w:b/>
          <w:bCs/>
          <w:color w:val="4F7FBC"/>
        </w:rPr>
        <w:tab/>
      </w:r>
    </w:p>
    <w:p w14:paraId="7435E434" w14:textId="631E62B5" w:rsidR="008F429F" w:rsidRPr="00C802E3" w:rsidRDefault="00C52DFD">
      <w:pPr>
        <w:pStyle w:val="Normalpara082"/>
        <w:spacing w:before="280" w:after="280"/>
        <w:rPr>
          <w:color w:val="006DBF"/>
        </w:rPr>
      </w:pPr>
      <w:r w:rsidRPr="00C802E3">
        <w:rPr>
          <w:rStyle w:val="text132"/>
          <w:rFonts w:ascii="Calibri" w:eastAsia="Calibri" w:hAnsi="Calibri" w:cs="Calibri"/>
          <w:b/>
          <w:bCs/>
          <w:color w:val="006DBF"/>
        </w:rPr>
        <w:t xml:space="preserve">Academic Code of Conduct </w:t>
      </w:r>
    </w:p>
    <w:p w14:paraId="52809667" w14:textId="26C417B7" w:rsidR="008F429F" w:rsidRDefault="00C52DFD">
      <w:pPr>
        <w:pStyle w:val="Normalpara083"/>
        <w:spacing w:before="280" w:after="280"/>
        <w:ind w:left="720"/>
      </w:pPr>
      <w:r>
        <w:rPr>
          <w:rStyle w:val="text133"/>
          <w:rFonts w:ascii="Calibri" w:eastAsia="Calibri" w:hAnsi="Calibri" w:cs="Calibri"/>
          <w:szCs w:val="22"/>
        </w:rPr>
        <w:t>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w:t>
      </w:r>
      <w:r w:rsidR="00C802E3">
        <w:rPr>
          <w:rStyle w:val="text133"/>
          <w:rFonts w:ascii="Calibri" w:eastAsia="Calibri" w:hAnsi="Calibri" w:cs="Calibri"/>
          <w:szCs w:val="22"/>
        </w:rPr>
        <w:t>See</w:t>
      </w:r>
      <w:r>
        <w:rPr>
          <w:rStyle w:val="text133"/>
          <w:rFonts w:ascii="Calibri" w:eastAsia="Calibri" w:hAnsi="Calibri" w:cs="Calibri"/>
          <w:szCs w:val="22"/>
        </w:rPr>
        <w:t xml:space="preserve"> NYU/Tandon Policy for additional details). </w:t>
      </w:r>
      <w:r>
        <w:rPr>
          <w:rStyle w:val="text134"/>
          <w:rFonts w:ascii="Calibri" w:eastAsia="Calibri" w:hAnsi="Calibri" w:cs="Calibri"/>
          <w:color w:val="0000FF"/>
          <w:szCs w:val="22"/>
        </w:rPr>
        <w:t xml:space="preserve">https://engineering.nyu.edu/campus-and- community/student-life/office-student-affairs/policies/student-code-conduct and </w:t>
      </w:r>
      <w:r>
        <w:rPr>
          <w:rStyle w:val="text135"/>
          <w:rFonts w:ascii="TimesNewRomanPSMT" w:eastAsia="TimesNewRomanPSMT" w:hAnsi="TimesNewRomanPSMT" w:cs="TimesNewRomanPSMT"/>
          <w:color w:val="0000FF"/>
          <w:szCs w:val="22"/>
        </w:rPr>
        <w:t xml:space="preserve">https://www.nyu.edu/about/policies-guidelines-compliance/policies-and-guidelines/university- student-conduct-policy.html </w:t>
      </w:r>
    </w:p>
    <w:p w14:paraId="2A16BC78" w14:textId="77777777" w:rsidR="008F429F" w:rsidRPr="00C802E3" w:rsidRDefault="00C52DFD">
      <w:pPr>
        <w:pStyle w:val="Normalpara084"/>
        <w:spacing w:before="280" w:after="280"/>
        <w:rPr>
          <w:color w:val="006DBF"/>
        </w:rPr>
      </w:pPr>
      <w:r w:rsidRPr="00C802E3">
        <w:rPr>
          <w:rStyle w:val="text136"/>
          <w:rFonts w:ascii="Calibri" w:eastAsia="Calibri" w:hAnsi="Calibri" w:cs="Calibri"/>
          <w:b/>
          <w:bCs/>
          <w:color w:val="006DBF"/>
        </w:rPr>
        <w:t xml:space="preserve">Excused Absence </w:t>
      </w:r>
    </w:p>
    <w:p w14:paraId="45491345" w14:textId="77777777" w:rsidR="008F429F" w:rsidRDefault="00C52DFD">
      <w:pPr>
        <w:pStyle w:val="Normalpara085"/>
        <w:spacing w:before="280" w:after="280"/>
        <w:ind w:left="720"/>
      </w:pPr>
      <w:r>
        <w:rPr>
          <w:rStyle w:val="text137"/>
          <w:rFonts w:ascii="Calibri" w:eastAsia="Calibri" w:hAnsi="Calibri" w:cs="Calibri"/>
          <w:szCs w:val="22"/>
        </w:rPr>
        <w:t xml:space="preserve">An absence can be excused if you have missed no more than </w:t>
      </w:r>
      <w:r>
        <w:rPr>
          <w:rStyle w:val="text138"/>
          <w:rFonts w:ascii="Calibri" w:eastAsia="Calibri" w:hAnsi="Calibri" w:cs="Calibri"/>
          <w:b/>
          <w:bCs/>
          <w:szCs w:val="22"/>
        </w:rPr>
        <w:t xml:space="preserve">10 days of school. </w:t>
      </w:r>
      <w:r>
        <w:rPr>
          <w:rStyle w:val="text139"/>
          <w:rFonts w:ascii="Calibri" w:eastAsia="Calibri" w:hAnsi="Calibri" w:cs="Calibri"/>
          <w:szCs w:val="22"/>
        </w:rPr>
        <w:t xml:space="preserve">If an illness or special circumstance has caused you to miss more than two weeks of school, please refer to the section labeled Medical Leave of Absence. </w:t>
      </w:r>
    </w:p>
    <w:p w14:paraId="1F752971" w14:textId="77777777" w:rsidR="008F429F" w:rsidRDefault="00C52DFD">
      <w:pPr>
        <w:pStyle w:val="Normalpara086"/>
        <w:spacing w:before="280" w:after="280"/>
        <w:ind w:left="720"/>
      </w:pPr>
      <w:r>
        <w:rPr>
          <w:rStyle w:val="text140"/>
          <w:rFonts w:ascii="Calibri" w:eastAsia="Calibri" w:hAnsi="Calibri" w:cs="Calibri"/>
          <w:szCs w:val="22"/>
        </w:rPr>
        <w:t xml:space="preserve">Students may request special accommodations for an absence to be excused in the following cases: </w:t>
      </w:r>
    </w:p>
    <w:p w14:paraId="6CC392B0"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1"/>
          <w:rFonts w:ascii="Calibri" w:eastAsia="Calibri" w:hAnsi="Calibri" w:cs="Calibri"/>
          <w:szCs w:val="22"/>
        </w:rPr>
        <w:t xml:space="preserve">Medical reasons </w:t>
      </w:r>
    </w:p>
    <w:p w14:paraId="25DF6472"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2"/>
          <w:rFonts w:ascii="Calibri" w:eastAsia="Calibri" w:hAnsi="Calibri" w:cs="Calibri"/>
          <w:szCs w:val="22"/>
        </w:rPr>
        <w:t xml:space="preserve">Death in immediate family </w:t>
      </w:r>
    </w:p>
    <w:p w14:paraId="061D42A8"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3"/>
          <w:rFonts w:ascii="Calibri" w:eastAsia="Calibri" w:hAnsi="Calibri" w:cs="Calibri"/>
          <w:szCs w:val="22"/>
        </w:rPr>
        <w:t xml:space="preserve">Personal qualified emergencies (documentation must be provided) </w:t>
      </w:r>
    </w:p>
    <w:p w14:paraId="2B92E752" w14:textId="77777777" w:rsidR="008F429F" w:rsidRDefault="00C52DFD">
      <w:pPr>
        <w:numPr>
          <w:ilvl w:val="0"/>
          <w:numId w:val="5"/>
        </w:numPr>
        <w:pBdr>
          <w:left w:val="none" w:sz="0" w:space="7" w:color="auto"/>
        </w:pBdr>
        <w:spacing w:after="280"/>
        <w:ind w:left="1800" w:hanging="396"/>
        <w:rPr>
          <w:rFonts w:ascii="Symbol" w:eastAsia="Symbol" w:hAnsi="Symbol" w:cs="Symbol"/>
          <w:sz w:val="20"/>
          <w:szCs w:val="20"/>
        </w:rPr>
      </w:pPr>
      <w:r>
        <w:rPr>
          <w:rStyle w:val="text144"/>
          <w:rFonts w:ascii="Calibri" w:eastAsia="Calibri" w:hAnsi="Calibri" w:cs="Calibri"/>
          <w:szCs w:val="22"/>
        </w:rPr>
        <w:t>Religious Expression or Practice</w:t>
      </w:r>
    </w:p>
    <w:p w14:paraId="3DC108C9" w14:textId="77777777" w:rsidR="008F429F" w:rsidRDefault="00C52DFD">
      <w:pPr>
        <w:pStyle w:val="Normalpara087"/>
        <w:spacing w:before="280" w:after="280"/>
        <w:ind w:left="1440"/>
        <w:rPr>
          <w:rFonts w:ascii="SymbolMT" w:eastAsia="SymbolMT" w:hAnsi="SymbolMT" w:cs="SymbolMT"/>
          <w:sz w:val="20"/>
          <w:szCs w:val="20"/>
        </w:rPr>
      </w:pPr>
      <w:r>
        <w:rPr>
          <w:rStyle w:val="text145"/>
          <w:rFonts w:ascii="Calibri" w:eastAsia="Calibri" w:hAnsi="Calibri" w:cs="Calibri"/>
          <w:szCs w:val="22"/>
        </w:rPr>
        <w:t xml:space="preserve">If illness or an accident causes you to miss a class (or classes) or an exam, you should do the following: </w:t>
      </w:r>
    </w:p>
    <w:p w14:paraId="317AD240" w14:textId="77777777" w:rsidR="008F429F" w:rsidRDefault="00C52DFD">
      <w:pPr>
        <w:numPr>
          <w:ilvl w:val="0"/>
          <w:numId w:val="6"/>
        </w:numPr>
        <w:pBdr>
          <w:left w:val="none" w:sz="0" w:space="7" w:color="auto"/>
        </w:pBdr>
        <w:spacing w:after="280"/>
        <w:ind w:left="2520" w:hanging="396"/>
        <w:rPr>
          <w:rFonts w:ascii="Symbol" w:eastAsia="Symbol" w:hAnsi="Symbol" w:cs="Symbol"/>
          <w:sz w:val="20"/>
          <w:szCs w:val="20"/>
        </w:rPr>
      </w:pPr>
      <w:r>
        <w:rPr>
          <w:rStyle w:val="text146"/>
          <w:rFonts w:ascii="Calibri" w:eastAsia="Calibri" w:hAnsi="Calibri" w:cs="Calibri"/>
          <w:szCs w:val="22"/>
        </w:rPr>
        <w:lastRenderedPageBreak/>
        <w:t xml:space="preserve">Notify the Office of Student Affairs by email of your absence, the reason for the absence, how long you think you may be away and supporting documentation. </w:t>
      </w:r>
    </w:p>
    <w:p w14:paraId="4FE0A2D0" w14:textId="77777777" w:rsidR="008F429F" w:rsidRDefault="00C52DFD">
      <w:pPr>
        <w:pStyle w:val="Normalpara088"/>
        <w:spacing w:before="280" w:after="280"/>
        <w:ind w:firstLine="720"/>
      </w:pPr>
      <w:r>
        <w:rPr>
          <w:rStyle w:val="text147"/>
          <w:rFonts w:ascii="Calibri" w:eastAsia="Calibri" w:hAnsi="Calibri" w:cs="Calibri"/>
          <w:szCs w:val="22"/>
        </w:rPr>
        <w:t xml:space="preserve">Medical documentation should state: </w:t>
      </w:r>
    </w:p>
    <w:p w14:paraId="77D2DCED"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8"/>
          <w:rFonts w:ascii="Calibri" w:eastAsia="Calibri" w:hAnsi="Calibri" w:cs="Calibri"/>
          <w:szCs w:val="22"/>
        </w:rPr>
        <w:t xml:space="preserve">Exact dates of absence </w:t>
      </w:r>
    </w:p>
    <w:p w14:paraId="6F72685B"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9"/>
          <w:rFonts w:ascii="Calibri" w:eastAsia="Calibri" w:hAnsi="Calibri" w:cs="Calibri"/>
          <w:szCs w:val="22"/>
        </w:rPr>
        <w:t xml:space="preserve">Estimated of the length of your absence </w:t>
      </w:r>
    </w:p>
    <w:p w14:paraId="131A596E" w14:textId="77777777" w:rsidR="008F429F" w:rsidRDefault="00C52DFD">
      <w:pPr>
        <w:numPr>
          <w:ilvl w:val="0"/>
          <w:numId w:val="7"/>
        </w:numPr>
        <w:pBdr>
          <w:left w:val="none" w:sz="0" w:space="7" w:color="auto"/>
        </w:pBdr>
        <w:spacing w:after="280"/>
        <w:ind w:left="1440" w:hanging="396"/>
        <w:rPr>
          <w:rFonts w:ascii="Symbol" w:eastAsia="Symbol" w:hAnsi="Symbol" w:cs="Symbol"/>
          <w:sz w:val="20"/>
          <w:szCs w:val="20"/>
        </w:rPr>
      </w:pPr>
      <w:r>
        <w:rPr>
          <w:rStyle w:val="text150"/>
          <w:rFonts w:ascii="Calibri" w:eastAsia="Calibri" w:hAnsi="Calibri" w:cs="Calibri"/>
          <w:szCs w:val="22"/>
        </w:rPr>
        <w:t xml:space="preserve">Return Date </w:t>
      </w:r>
    </w:p>
    <w:p w14:paraId="74E599DD" w14:textId="77777777" w:rsidR="008F429F" w:rsidRDefault="00C52DFD">
      <w:pPr>
        <w:pStyle w:val="Normalpara089"/>
        <w:spacing w:before="280" w:after="280"/>
        <w:ind w:left="720"/>
      </w:pPr>
      <w:r>
        <w:rPr>
          <w:rStyle w:val="text151"/>
          <w:rFonts w:ascii="Calibri" w:eastAsia="Calibri" w:hAnsi="Calibri" w:cs="Calibri"/>
          <w:szCs w:val="22"/>
        </w:rPr>
        <w:t xml:space="preserve">**If medical documentation does not list the above, your request for excused absence will be considered incomplete, which may delay processing the request. ** </w:t>
      </w:r>
    </w:p>
    <w:p w14:paraId="274CA960" w14:textId="77777777" w:rsidR="008F429F" w:rsidRDefault="00C52DFD">
      <w:pPr>
        <w:pStyle w:val="Normalpara090"/>
        <w:spacing w:before="280" w:after="280"/>
        <w:ind w:left="720"/>
      </w:pPr>
      <w:r>
        <w:rPr>
          <w:rStyle w:val="text152"/>
          <w:rFonts w:ascii="Calibri" w:eastAsia="Calibri" w:hAnsi="Calibri" w:cs="Calibri"/>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430A858B" w14:textId="77777777" w:rsidR="008F429F" w:rsidRDefault="00C52DFD">
      <w:pPr>
        <w:pStyle w:val="Normalpara091"/>
        <w:spacing w:before="280" w:after="280"/>
        <w:ind w:left="720"/>
      </w:pPr>
      <w:r>
        <w:rPr>
          <w:rStyle w:val="text153"/>
          <w:rFonts w:ascii="Calibri" w:eastAsia="Calibri" w:hAnsi="Calibri" w:cs="Calibri"/>
          <w:szCs w:val="22"/>
        </w:rPr>
        <w:t xml:space="preserve">It is important for instructors to know when you are experiencing an issue that might interfere with your studies. However, it is also important that your personal matters be kept confidential. </w:t>
      </w:r>
    </w:p>
    <w:p w14:paraId="05B1EBC8" w14:textId="77777777" w:rsidR="008F429F" w:rsidRDefault="00C52DFD">
      <w:pPr>
        <w:pStyle w:val="Normalpara092"/>
        <w:spacing w:before="280" w:after="280"/>
        <w:ind w:left="720"/>
      </w:pPr>
      <w:r>
        <w:rPr>
          <w:rStyle w:val="text154"/>
          <w:rFonts w:ascii="Calibri" w:eastAsia="Calibri" w:hAnsi="Calibri" w:cs="Calibri"/>
          <w:szCs w:val="22"/>
        </w:rPr>
        <w:t xml:space="preserve">Therefore, the Office of Student Affairs is the office designated to receive documentation regarding private concerns. An official verification notice must be sent to the Office of Student Affairs </w:t>
      </w:r>
      <w:r>
        <w:rPr>
          <w:rStyle w:val="text155"/>
          <w:rFonts w:ascii="Calibri" w:eastAsia="Calibri" w:hAnsi="Calibri" w:cs="Calibri"/>
          <w:b/>
          <w:bCs/>
          <w:szCs w:val="22"/>
        </w:rPr>
        <w:t>within two weeks of the absence</w:t>
      </w:r>
      <w:r>
        <w:rPr>
          <w:rStyle w:val="text156"/>
          <w:rFonts w:ascii="Calibri" w:eastAsia="Calibri" w:hAnsi="Calibri" w:cs="Calibri"/>
          <w:szCs w:val="22"/>
        </w:rPr>
        <w:t xml:space="preserve">, after that time Student Affairs cannot advocate on your behalf. </w:t>
      </w:r>
      <w:r>
        <w:rPr>
          <w:rStyle w:val="text157"/>
          <w:rFonts w:ascii="Calibri" w:eastAsia="Calibri" w:hAnsi="Calibri" w:cs="Calibri"/>
          <w:color w:val="0000FF"/>
          <w:szCs w:val="22"/>
        </w:rPr>
        <w:t xml:space="preserve">https://engineering.nyu.edu/campus-and-community/student-life/office-student- affairs/policies#chapter-id-30199 </w:t>
      </w:r>
    </w:p>
    <w:p w14:paraId="15AF19AC" w14:textId="77777777" w:rsidR="008F429F" w:rsidRPr="00C802E3" w:rsidRDefault="00C52DFD">
      <w:pPr>
        <w:pStyle w:val="Normalpara093"/>
        <w:spacing w:before="280" w:after="280"/>
        <w:rPr>
          <w:color w:val="006DBF"/>
        </w:rPr>
      </w:pPr>
      <w:r w:rsidRPr="00C802E3">
        <w:rPr>
          <w:rStyle w:val="text158"/>
          <w:rFonts w:ascii="Calibri" w:eastAsia="Calibri" w:hAnsi="Calibri" w:cs="Calibri"/>
          <w:b/>
          <w:bCs/>
          <w:color w:val="006DBF"/>
        </w:rPr>
        <w:t xml:space="preserve">Policy Regarding Observing Religious Holidays </w:t>
      </w:r>
    </w:p>
    <w:p w14:paraId="79788FEE" w14:textId="77777777" w:rsidR="008F429F" w:rsidRDefault="00C52DFD">
      <w:pPr>
        <w:pStyle w:val="Normalpara094"/>
        <w:spacing w:before="280" w:after="280"/>
        <w:ind w:left="720"/>
      </w:pPr>
      <w:r>
        <w:rPr>
          <w:rStyle w:val="text159"/>
          <w:rFonts w:ascii="Calibri" w:eastAsia="Calibri" w:hAnsi="Calibri" w:cs="Calibri"/>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2136A35C" w14:textId="77777777" w:rsidR="008F429F" w:rsidRPr="00C802E3" w:rsidRDefault="00C52DFD">
      <w:pPr>
        <w:pStyle w:val="Normalpara095"/>
        <w:spacing w:before="280" w:after="280"/>
        <w:rPr>
          <w:color w:val="006DBF"/>
        </w:rPr>
      </w:pPr>
      <w:r w:rsidRPr="00C802E3">
        <w:rPr>
          <w:rStyle w:val="text160"/>
          <w:rFonts w:ascii="Calibri" w:eastAsia="Calibri" w:hAnsi="Calibri" w:cs="Calibri"/>
          <w:b/>
          <w:bCs/>
          <w:color w:val="006DBF"/>
        </w:rPr>
        <w:t xml:space="preserve">Tandon Academic Calendar </w:t>
      </w:r>
    </w:p>
    <w:p w14:paraId="4825CAAD" w14:textId="77777777" w:rsidR="008F429F" w:rsidRDefault="00C52DFD">
      <w:pPr>
        <w:pStyle w:val="Normalpara096"/>
        <w:spacing w:before="280" w:after="280"/>
        <w:ind w:left="720"/>
      </w:pPr>
      <w:r>
        <w:rPr>
          <w:rStyle w:val="text161"/>
          <w:rFonts w:ascii="Calibri" w:eastAsia="Calibri" w:hAnsi="Calibri" w:cs="Calibri"/>
          <w:szCs w:val="22"/>
        </w:rPr>
        <w:t xml:space="preserve">The Academic Calendar provides all relevant holidays, breaks, commencement, school start/end dates as well as Registration and bursar dates. </w:t>
      </w:r>
      <w:r>
        <w:rPr>
          <w:rStyle w:val="text162"/>
          <w:rFonts w:ascii="Calibri" w:eastAsia="Calibri" w:hAnsi="Calibri" w:cs="Calibri"/>
          <w:color w:val="0000FF"/>
          <w:szCs w:val="22"/>
        </w:rPr>
        <w:t xml:space="preserve">https://www.nyu.edu/registrar/calendars/university-academic-calendar.html </w:t>
      </w:r>
    </w:p>
    <w:p w14:paraId="6CDD28E9" w14:textId="77777777" w:rsidR="008F429F" w:rsidRPr="00C802E3" w:rsidRDefault="00C52DFD">
      <w:pPr>
        <w:pStyle w:val="Normalpara097"/>
        <w:spacing w:before="280" w:after="280"/>
        <w:rPr>
          <w:color w:val="006DBF"/>
        </w:rPr>
      </w:pPr>
      <w:r w:rsidRPr="00C802E3">
        <w:rPr>
          <w:rStyle w:val="text163"/>
          <w:rFonts w:ascii="Calibri" w:eastAsia="Calibri" w:hAnsi="Calibri" w:cs="Calibri"/>
          <w:b/>
          <w:bCs/>
          <w:color w:val="006DBF"/>
        </w:rPr>
        <w:t xml:space="preserve">Learning Analytics </w:t>
      </w:r>
    </w:p>
    <w:p w14:paraId="7B775938" w14:textId="77777777" w:rsidR="008F429F" w:rsidRDefault="00C52DFD">
      <w:pPr>
        <w:pStyle w:val="Normalpara098"/>
        <w:spacing w:before="280" w:after="280"/>
        <w:ind w:left="720"/>
      </w:pPr>
      <w:r>
        <w:rPr>
          <w:rStyle w:val="text164"/>
          <w:rFonts w:ascii="Calibri" w:eastAsia="Calibri" w:hAnsi="Calibri" w:cs="Calibri"/>
          <w:color w:val="333A44"/>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2CA6ACCF" w14:textId="77777777" w:rsidR="008F429F" w:rsidRPr="00C802E3" w:rsidRDefault="00C52DFD">
      <w:pPr>
        <w:pStyle w:val="Normalpara099"/>
        <w:spacing w:before="280" w:after="280"/>
        <w:rPr>
          <w:color w:val="006DBF"/>
        </w:rPr>
      </w:pPr>
      <w:r w:rsidRPr="00C802E3">
        <w:rPr>
          <w:rStyle w:val="text165"/>
          <w:rFonts w:ascii="Calibri" w:eastAsia="Calibri" w:hAnsi="Calibri" w:cs="Calibri"/>
          <w:b/>
          <w:bCs/>
          <w:color w:val="006DBF"/>
          <w:shd w:val="clear" w:color="auto" w:fill="FFFFFF"/>
        </w:rPr>
        <w:lastRenderedPageBreak/>
        <w:t xml:space="preserve">University Policies on Sexual Misconduct </w:t>
      </w:r>
    </w:p>
    <w:p w14:paraId="11405798" w14:textId="77777777" w:rsidR="008F429F" w:rsidRPr="007D00B1" w:rsidRDefault="00C52DFD">
      <w:pPr>
        <w:pStyle w:val="Normalpara100"/>
        <w:spacing w:before="280" w:after="280"/>
        <w:ind w:left="720"/>
        <w:rPr>
          <w:szCs w:val="22"/>
        </w:rPr>
      </w:pPr>
      <w:r w:rsidRPr="007D00B1">
        <w:rPr>
          <w:rStyle w:val="text166"/>
          <w:rFonts w:ascii="Calibri" w:eastAsia="Calibri" w:hAnsi="Calibri" w:cs="Calibri"/>
          <w:szCs w:val="22"/>
        </w:rPr>
        <w:t xml:space="preserve">Please consult the following link for information on sexual assaults and sexual harassment: </w:t>
      </w:r>
      <w:r w:rsidRPr="007D00B1">
        <w:rPr>
          <w:rStyle w:val="text167"/>
          <w:rFonts w:ascii="Calibri" w:eastAsia="Calibri" w:hAnsi="Calibri" w:cs="Calibri"/>
          <w:color w:val="560589"/>
          <w:szCs w:val="22"/>
        </w:rPr>
        <w:t xml:space="preserve">http://nyu.edu/titleix </w:t>
      </w:r>
    </w:p>
    <w:p w14:paraId="6C6D2640" w14:textId="77777777" w:rsidR="008F429F" w:rsidRPr="007D00B1" w:rsidRDefault="00C52DFD">
      <w:pPr>
        <w:pStyle w:val="Normalpara101"/>
        <w:spacing w:before="280" w:after="280"/>
        <w:ind w:left="720"/>
        <w:rPr>
          <w:szCs w:val="22"/>
        </w:rPr>
      </w:pPr>
      <w:r w:rsidRPr="007D00B1">
        <w:rPr>
          <w:rStyle w:val="text168"/>
          <w:rFonts w:ascii="Calibri" w:eastAsia="Calibri" w:hAnsi="Calibri" w:cs="Calibri"/>
          <w:szCs w:val="22"/>
        </w:rPr>
        <w:t>Reporting an Incident of Sexual Assault, Harassment, or Other Sexual Misconduct. Anyone may report an alleged incident to any of the following:</w:t>
      </w:r>
      <w:r w:rsidRPr="007D00B1">
        <w:rPr>
          <w:rStyle w:val="text168"/>
          <w:rFonts w:ascii="Calibri" w:eastAsia="Calibri" w:hAnsi="Calibri" w:cs="Calibri"/>
          <w:szCs w:val="22"/>
        </w:rPr>
        <w:br/>
        <w:t>NYU Department of Public Safety (718-260-3537; 212-998-2222)</w:t>
      </w:r>
      <w:r w:rsidRPr="007D00B1">
        <w:rPr>
          <w:rStyle w:val="text168"/>
          <w:rFonts w:ascii="Calibri" w:eastAsia="Calibri" w:hAnsi="Calibri" w:cs="Calibri"/>
          <w:szCs w:val="22"/>
        </w:rPr>
        <w:br/>
        <w:t xml:space="preserve">The Title IX Coordinator (212-998-2352) or via the web at: </w:t>
      </w:r>
      <w:r w:rsidRPr="007D00B1">
        <w:rPr>
          <w:rStyle w:val="text169"/>
          <w:rFonts w:ascii="Calibri" w:eastAsia="Calibri" w:hAnsi="Calibri" w:cs="Calibri"/>
          <w:color w:val="560589"/>
          <w:szCs w:val="22"/>
        </w:rPr>
        <w:t xml:space="preserve">https://www.nyu.edu/about/policies-guidelines- compliance/equal-opportunity/harassment-and-discrimination/submitcomplaint.html </w:t>
      </w:r>
    </w:p>
    <w:p w14:paraId="326162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0"/>
          <w:rFonts w:ascii="Calibri" w:eastAsia="Calibri" w:hAnsi="Calibri" w:cs="Calibri"/>
          <w:szCs w:val="22"/>
        </w:rPr>
        <w:t>A Residence Life and Housing staff member (212-998-4600)</w:t>
      </w:r>
    </w:p>
    <w:p w14:paraId="5D16698B"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1"/>
          <w:rFonts w:ascii="Calibri" w:eastAsia="Calibri" w:hAnsi="Calibri" w:cs="Calibri"/>
          <w:szCs w:val="22"/>
        </w:rPr>
        <w:t xml:space="preserve">The Associate Dean of Student Affairs in the Tandon School of Engineering (718- 260-3773) </w:t>
      </w:r>
    </w:p>
    <w:p w14:paraId="3FDBD4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2"/>
          <w:rFonts w:ascii="Calibri" w:eastAsia="Calibri" w:hAnsi="Calibri" w:cs="Calibri"/>
          <w:szCs w:val="22"/>
        </w:rPr>
        <w:t>The Office of Student Conduct and Community Standards (212-998-4311) • The Student Health Center (212-443-1000)</w:t>
      </w:r>
    </w:p>
    <w:p w14:paraId="6F7DF974"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3"/>
          <w:rFonts w:ascii="Calibri" w:eastAsia="Calibri" w:hAnsi="Calibri" w:cs="Calibri"/>
          <w:szCs w:val="22"/>
        </w:rPr>
        <w:t>The Wellness Exchange (212-443-9999)</w:t>
      </w:r>
    </w:p>
    <w:p w14:paraId="4ED7D552" w14:textId="77777777" w:rsidR="008F429F" w:rsidRPr="007D00B1" w:rsidRDefault="00C52DFD">
      <w:pPr>
        <w:numPr>
          <w:ilvl w:val="0"/>
          <w:numId w:val="8"/>
        </w:numPr>
        <w:pBdr>
          <w:left w:val="none" w:sz="0" w:space="7" w:color="auto"/>
        </w:pBdr>
        <w:spacing w:after="280"/>
        <w:ind w:left="2520" w:hanging="396"/>
        <w:rPr>
          <w:rFonts w:ascii="Symbol" w:eastAsia="Symbol" w:hAnsi="Symbol" w:cs="Symbol"/>
          <w:szCs w:val="22"/>
        </w:rPr>
      </w:pPr>
      <w:r w:rsidRPr="007D00B1">
        <w:rPr>
          <w:rStyle w:val="text174"/>
          <w:rFonts w:ascii="Calibri" w:eastAsia="Calibri" w:hAnsi="Calibri" w:cs="Calibri"/>
          <w:szCs w:val="22"/>
        </w:rPr>
        <w:t xml:space="preserve">Or another campus official from the contact list </w:t>
      </w:r>
    </w:p>
    <w:sectPr w:rsidR="008F429F" w:rsidRPr="007D00B1">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ymbolMT">
    <w:altName w:val="Cambria"/>
    <w:panose1 w:val="020B0604020202020204"/>
    <w:charset w:val="00"/>
    <w:family w:val="roman"/>
    <w:notTrueType/>
    <w:pitch w:val="default"/>
  </w:font>
  <w:font w:name="TimesNewRomanPSMT">
    <w:altName w:val="Times New Roman"/>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220789C">
      <w:start w:val="1"/>
      <w:numFmt w:val="bullet"/>
      <w:lvlText w:val=""/>
      <w:lvlJc w:val="left"/>
      <w:pPr>
        <w:ind w:left="720" w:hanging="360"/>
      </w:pPr>
      <w:rPr>
        <w:rFonts w:ascii="Symbol" w:hAnsi="Symbol"/>
      </w:rPr>
    </w:lvl>
    <w:lvl w:ilvl="1" w:tplc="755CE86A">
      <w:start w:val="1"/>
      <w:numFmt w:val="bullet"/>
      <w:lvlText w:val="o"/>
      <w:lvlJc w:val="left"/>
      <w:pPr>
        <w:tabs>
          <w:tab w:val="num" w:pos="1440"/>
        </w:tabs>
        <w:ind w:left="1440" w:hanging="360"/>
      </w:pPr>
      <w:rPr>
        <w:rFonts w:ascii="Courier New" w:hAnsi="Courier New"/>
      </w:rPr>
    </w:lvl>
    <w:lvl w:ilvl="2" w:tplc="A6441F10">
      <w:start w:val="1"/>
      <w:numFmt w:val="bullet"/>
      <w:lvlText w:val=""/>
      <w:lvlJc w:val="left"/>
      <w:pPr>
        <w:tabs>
          <w:tab w:val="num" w:pos="2160"/>
        </w:tabs>
        <w:ind w:left="2160" w:hanging="360"/>
      </w:pPr>
      <w:rPr>
        <w:rFonts w:ascii="Wingdings" w:hAnsi="Wingdings"/>
      </w:rPr>
    </w:lvl>
    <w:lvl w:ilvl="3" w:tplc="2B84E05A">
      <w:start w:val="1"/>
      <w:numFmt w:val="bullet"/>
      <w:lvlText w:val=""/>
      <w:lvlJc w:val="left"/>
      <w:pPr>
        <w:tabs>
          <w:tab w:val="num" w:pos="2880"/>
        </w:tabs>
        <w:ind w:left="2880" w:hanging="360"/>
      </w:pPr>
      <w:rPr>
        <w:rFonts w:ascii="Symbol" w:hAnsi="Symbol"/>
      </w:rPr>
    </w:lvl>
    <w:lvl w:ilvl="4" w:tplc="8CC27C76">
      <w:start w:val="1"/>
      <w:numFmt w:val="bullet"/>
      <w:lvlText w:val="o"/>
      <w:lvlJc w:val="left"/>
      <w:pPr>
        <w:tabs>
          <w:tab w:val="num" w:pos="3600"/>
        </w:tabs>
        <w:ind w:left="3600" w:hanging="360"/>
      </w:pPr>
      <w:rPr>
        <w:rFonts w:ascii="Courier New" w:hAnsi="Courier New"/>
      </w:rPr>
    </w:lvl>
    <w:lvl w:ilvl="5" w:tplc="2A64C8CA">
      <w:start w:val="1"/>
      <w:numFmt w:val="bullet"/>
      <w:lvlText w:val=""/>
      <w:lvlJc w:val="left"/>
      <w:pPr>
        <w:tabs>
          <w:tab w:val="num" w:pos="4320"/>
        </w:tabs>
        <w:ind w:left="4320" w:hanging="360"/>
      </w:pPr>
      <w:rPr>
        <w:rFonts w:ascii="Wingdings" w:hAnsi="Wingdings"/>
      </w:rPr>
    </w:lvl>
    <w:lvl w:ilvl="6" w:tplc="AB9C2916">
      <w:start w:val="1"/>
      <w:numFmt w:val="bullet"/>
      <w:lvlText w:val=""/>
      <w:lvlJc w:val="left"/>
      <w:pPr>
        <w:tabs>
          <w:tab w:val="num" w:pos="5040"/>
        </w:tabs>
        <w:ind w:left="5040" w:hanging="360"/>
      </w:pPr>
      <w:rPr>
        <w:rFonts w:ascii="Symbol" w:hAnsi="Symbol"/>
      </w:rPr>
    </w:lvl>
    <w:lvl w:ilvl="7" w:tplc="BF6C1010">
      <w:start w:val="1"/>
      <w:numFmt w:val="bullet"/>
      <w:lvlText w:val="o"/>
      <w:lvlJc w:val="left"/>
      <w:pPr>
        <w:tabs>
          <w:tab w:val="num" w:pos="5760"/>
        </w:tabs>
        <w:ind w:left="5760" w:hanging="360"/>
      </w:pPr>
      <w:rPr>
        <w:rFonts w:ascii="Courier New" w:hAnsi="Courier New"/>
      </w:rPr>
    </w:lvl>
    <w:lvl w:ilvl="8" w:tplc="93E6691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34A7640">
      <w:start w:val="1"/>
      <w:numFmt w:val="bullet"/>
      <w:lvlText w:val=""/>
      <w:lvlJc w:val="left"/>
      <w:pPr>
        <w:ind w:left="720" w:hanging="360"/>
      </w:pPr>
      <w:rPr>
        <w:rFonts w:ascii="Symbol" w:hAnsi="Symbol"/>
      </w:rPr>
    </w:lvl>
    <w:lvl w:ilvl="1" w:tplc="D7CEA786">
      <w:start w:val="1"/>
      <w:numFmt w:val="bullet"/>
      <w:lvlText w:val="o"/>
      <w:lvlJc w:val="left"/>
      <w:pPr>
        <w:tabs>
          <w:tab w:val="num" w:pos="1440"/>
        </w:tabs>
        <w:ind w:left="1440" w:hanging="360"/>
      </w:pPr>
      <w:rPr>
        <w:rFonts w:ascii="Courier New" w:hAnsi="Courier New"/>
      </w:rPr>
    </w:lvl>
    <w:lvl w:ilvl="2" w:tplc="732833D2">
      <w:start w:val="1"/>
      <w:numFmt w:val="bullet"/>
      <w:lvlText w:val=""/>
      <w:lvlJc w:val="left"/>
      <w:pPr>
        <w:tabs>
          <w:tab w:val="num" w:pos="2160"/>
        </w:tabs>
        <w:ind w:left="2160" w:hanging="360"/>
      </w:pPr>
      <w:rPr>
        <w:rFonts w:ascii="Wingdings" w:hAnsi="Wingdings"/>
      </w:rPr>
    </w:lvl>
    <w:lvl w:ilvl="3" w:tplc="74C2A296">
      <w:start w:val="1"/>
      <w:numFmt w:val="bullet"/>
      <w:lvlText w:val=""/>
      <w:lvlJc w:val="left"/>
      <w:pPr>
        <w:tabs>
          <w:tab w:val="num" w:pos="2880"/>
        </w:tabs>
        <w:ind w:left="2880" w:hanging="360"/>
      </w:pPr>
      <w:rPr>
        <w:rFonts w:ascii="Symbol" w:hAnsi="Symbol"/>
      </w:rPr>
    </w:lvl>
    <w:lvl w:ilvl="4" w:tplc="CBCA848E">
      <w:start w:val="1"/>
      <w:numFmt w:val="bullet"/>
      <w:lvlText w:val="o"/>
      <w:lvlJc w:val="left"/>
      <w:pPr>
        <w:tabs>
          <w:tab w:val="num" w:pos="3600"/>
        </w:tabs>
        <w:ind w:left="3600" w:hanging="360"/>
      </w:pPr>
      <w:rPr>
        <w:rFonts w:ascii="Courier New" w:hAnsi="Courier New"/>
      </w:rPr>
    </w:lvl>
    <w:lvl w:ilvl="5" w:tplc="D2C6AA02">
      <w:start w:val="1"/>
      <w:numFmt w:val="bullet"/>
      <w:lvlText w:val=""/>
      <w:lvlJc w:val="left"/>
      <w:pPr>
        <w:tabs>
          <w:tab w:val="num" w:pos="4320"/>
        </w:tabs>
        <w:ind w:left="4320" w:hanging="360"/>
      </w:pPr>
      <w:rPr>
        <w:rFonts w:ascii="Wingdings" w:hAnsi="Wingdings"/>
      </w:rPr>
    </w:lvl>
    <w:lvl w:ilvl="6" w:tplc="AB40269A">
      <w:start w:val="1"/>
      <w:numFmt w:val="bullet"/>
      <w:lvlText w:val=""/>
      <w:lvlJc w:val="left"/>
      <w:pPr>
        <w:tabs>
          <w:tab w:val="num" w:pos="5040"/>
        </w:tabs>
        <w:ind w:left="5040" w:hanging="360"/>
      </w:pPr>
      <w:rPr>
        <w:rFonts w:ascii="Symbol" w:hAnsi="Symbol"/>
      </w:rPr>
    </w:lvl>
    <w:lvl w:ilvl="7" w:tplc="51E08DEA">
      <w:start w:val="1"/>
      <w:numFmt w:val="bullet"/>
      <w:lvlText w:val="o"/>
      <w:lvlJc w:val="left"/>
      <w:pPr>
        <w:tabs>
          <w:tab w:val="num" w:pos="5760"/>
        </w:tabs>
        <w:ind w:left="5760" w:hanging="360"/>
      </w:pPr>
      <w:rPr>
        <w:rFonts w:ascii="Courier New" w:hAnsi="Courier New"/>
      </w:rPr>
    </w:lvl>
    <w:lvl w:ilvl="8" w:tplc="BC361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12AB8D4">
      <w:start w:val="1"/>
      <w:numFmt w:val="bullet"/>
      <w:lvlText w:val=""/>
      <w:lvlJc w:val="left"/>
      <w:pPr>
        <w:ind w:left="720" w:hanging="360"/>
      </w:pPr>
      <w:rPr>
        <w:rFonts w:ascii="Symbol" w:hAnsi="Symbol"/>
      </w:rPr>
    </w:lvl>
    <w:lvl w:ilvl="1" w:tplc="2494A828">
      <w:start w:val="1"/>
      <w:numFmt w:val="bullet"/>
      <w:lvlText w:val="o"/>
      <w:lvlJc w:val="left"/>
      <w:pPr>
        <w:tabs>
          <w:tab w:val="num" w:pos="1440"/>
        </w:tabs>
        <w:ind w:left="1440" w:hanging="360"/>
      </w:pPr>
      <w:rPr>
        <w:rFonts w:ascii="Courier New" w:hAnsi="Courier New"/>
      </w:rPr>
    </w:lvl>
    <w:lvl w:ilvl="2" w:tplc="B554E580">
      <w:start w:val="1"/>
      <w:numFmt w:val="bullet"/>
      <w:lvlText w:val=""/>
      <w:lvlJc w:val="left"/>
      <w:pPr>
        <w:tabs>
          <w:tab w:val="num" w:pos="2160"/>
        </w:tabs>
        <w:ind w:left="2160" w:hanging="360"/>
      </w:pPr>
      <w:rPr>
        <w:rFonts w:ascii="Wingdings" w:hAnsi="Wingdings"/>
      </w:rPr>
    </w:lvl>
    <w:lvl w:ilvl="3" w:tplc="0776A610">
      <w:start w:val="1"/>
      <w:numFmt w:val="bullet"/>
      <w:lvlText w:val=""/>
      <w:lvlJc w:val="left"/>
      <w:pPr>
        <w:tabs>
          <w:tab w:val="num" w:pos="2880"/>
        </w:tabs>
        <w:ind w:left="2880" w:hanging="360"/>
      </w:pPr>
      <w:rPr>
        <w:rFonts w:ascii="Symbol" w:hAnsi="Symbol"/>
      </w:rPr>
    </w:lvl>
    <w:lvl w:ilvl="4" w:tplc="4914EE90">
      <w:start w:val="1"/>
      <w:numFmt w:val="bullet"/>
      <w:lvlText w:val="o"/>
      <w:lvlJc w:val="left"/>
      <w:pPr>
        <w:tabs>
          <w:tab w:val="num" w:pos="3600"/>
        </w:tabs>
        <w:ind w:left="3600" w:hanging="360"/>
      </w:pPr>
      <w:rPr>
        <w:rFonts w:ascii="Courier New" w:hAnsi="Courier New"/>
      </w:rPr>
    </w:lvl>
    <w:lvl w:ilvl="5" w:tplc="C3F4ECAE">
      <w:start w:val="1"/>
      <w:numFmt w:val="bullet"/>
      <w:lvlText w:val=""/>
      <w:lvlJc w:val="left"/>
      <w:pPr>
        <w:tabs>
          <w:tab w:val="num" w:pos="4320"/>
        </w:tabs>
        <w:ind w:left="4320" w:hanging="360"/>
      </w:pPr>
      <w:rPr>
        <w:rFonts w:ascii="Wingdings" w:hAnsi="Wingdings"/>
      </w:rPr>
    </w:lvl>
    <w:lvl w:ilvl="6" w:tplc="82462E5C">
      <w:start w:val="1"/>
      <w:numFmt w:val="bullet"/>
      <w:lvlText w:val=""/>
      <w:lvlJc w:val="left"/>
      <w:pPr>
        <w:tabs>
          <w:tab w:val="num" w:pos="5040"/>
        </w:tabs>
        <w:ind w:left="5040" w:hanging="360"/>
      </w:pPr>
      <w:rPr>
        <w:rFonts w:ascii="Symbol" w:hAnsi="Symbol"/>
      </w:rPr>
    </w:lvl>
    <w:lvl w:ilvl="7" w:tplc="01160D6C">
      <w:start w:val="1"/>
      <w:numFmt w:val="bullet"/>
      <w:lvlText w:val="o"/>
      <w:lvlJc w:val="left"/>
      <w:pPr>
        <w:tabs>
          <w:tab w:val="num" w:pos="5760"/>
        </w:tabs>
        <w:ind w:left="5760" w:hanging="360"/>
      </w:pPr>
      <w:rPr>
        <w:rFonts w:ascii="Courier New" w:hAnsi="Courier New"/>
      </w:rPr>
    </w:lvl>
    <w:lvl w:ilvl="8" w:tplc="3AA407B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AD2F8F8">
      <w:start w:val="1"/>
      <w:numFmt w:val="bullet"/>
      <w:lvlText w:val=""/>
      <w:lvlJc w:val="left"/>
      <w:pPr>
        <w:ind w:left="720" w:hanging="360"/>
      </w:pPr>
      <w:rPr>
        <w:rFonts w:ascii="Symbol" w:hAnsi="Symbol"/>
      </w:rPr>
    </w:lvl>
    <w:lvl w:ilvl="1" w:tplc="CD12CE9A">
      <w:start w:val="1"/>
      <w:numFmt w:val="bullet"/>
      <w:lvlText w:val="o"/>
      <w:lvlJc w:val="left"/>
      <w:pPr>
        <w:tabs>
          <w:tab w:val="num" w:pos="1440"/>
        </w:tabs>
        <w:ind w:left="1440" w:hanging="360"/>
      </w:pPr>
      <w:rPr>
        <w:rFonts w:ascii="Courier New" w:hAnsi="Courier New"/>
      </w:rPr>
    </w:lvl>
    <w:lvl w:ilvl="2" w:tplc="8F32D992">
      <w:start w:val="1"/>
      <w:numFmt w:val="bullet"/>
      <w:lvlText w:val=""/>
      <w:lvlJc w:val="left"/>
      <w:pPr>
        <w:tabs>
          <w:tab w:val="num" w:pos="2160"/>
        </w:tabs>
        <w:ind w:left="2160" w:hanging="360"/>
      </w:pPr>
      <w:rPr>
        <w:rFonts w:ascii="Wingdings" w:hAnsi="Wingdings"/>
      </w:rPr>
    </w:lvl>
    <w:lvl w:ilvl="3" w:tplc="554CDF76">
      <w:start w:val="1"/>
      <w:numFmt w:val="bullet"/>
      <w:lvlText w:val=""/>
      <w:lvlJc w:val="left"/>
      <w:pPr>
        <w:tabs>
          <w:tab w:val="num" w:pos="2880"/>
        </w:tabs>
        <w:ind w:left="2880" w:hanging="360"/>
      </w:pPr>
      <w:rPr>
        <w:rFonts w:ascii="Symbol" w:hAnsi="Symbol"/>
      </w:rPr>
    </w:lvl>
    <w:lvl w:ilvl="4" w:tplc="73EED01E">
      <w:start w:val="1"/>
      <w:numFmt w:val="bullet"/>
      <w:lvlText w:val="o"/>
      <w:lvlJc w:val="left"/>
      <w:pPr>
        <w:tabs>
          <w:tab w:val="num" w:pos="3600"/>
        </w:tabs>
        <w:ind w:left="3600" w:hanging="360"/>
      </w:pPr>
      <w:rPr>
        <w:rFonts w:ascii="Courier New" w:hAnsi="Courier New"/>
      </w:rPr>
    </w:lvl>
    <w:lvl w:ilvl="5" w:tplc="C1462AB6">
      <w:start w:val="1"/>
      <w:numFmt w:val="bullet"/>
      <w:lvlText w:val=""/>
      <w:lvlJc w:val="left"/>
      <w:pPr>
        <w:tabs>
          <w:tab w:val="num" w:pos="4320"/>
        </w:tabs>
        <w:ind w:left="4320" w:hanging="360"/>
      </w:pPr>
      <w:rPr>
        <w:rFonts w:ascii="Wingdings" w:hAnsi="Wingdings"/>
      </w:rPr>
    </w:lvl>
    <w:lvl w:ilvl="6" w:tplc="FBB63680">
      <w:start w:val="1"/>
      <w:numFmt w:val="bullet"/>
      <w:lvlText w:val=""/>
      <w:lvlJc w:val="left"/>
      <w:pPr>
        <w:tabs>
          <w:tab w:val="num" w:pos="5040"/>
        </w:tabs>
        <w:ind w:left="5040" w:hanging="360"/>
      </w:pPr>
      <w:rPr>
        <w:rFonts w:ascii="Symbol" w:hAnsi="Symbol"/>
      </w:rPr>
    </w:lvl>
    <w:lvl w:ilvl="7" w:tplc="2C729DFE">
      <w:start w:val="1"/>
      <w:numFmt w:val="bullet"/>
      <w:lvlText w:val="o"/>
      <w:lvlJc w:val="left"/>
      <w:pPr>
        <w:tabs>
          <w:tab w:val="num" w:pos="5760"/>
        </w:tabs>
        <w:ind w:left="5760" w:hanging="360"/>
      </w:pPr>
      <w:rPr>
        <w:rFonts w:ascii="Courier New" w:hAnsi="Courier New"/>
      </w:rPr>
    </w:lvl>
    <w:lvl w:ilvl="8" w:tplc="AE3CBB5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26EF84">
      <w:start w:val="1"/>
      <w:numFmt w:val="bullet"/>
      <w:lvlText w:val=""/>
      <w:lvlJc w:val="left"/>
      <w:pPr>
        <w:ind w:left="720" w:hanging="360"/>
      </w:pPr>
      <w:rPr>
        <w:rFonts w:ascii="Symbol" w:hAnsi="Symbol"/>
      </w:rPr>
    </w:lvl>
    <w:lvl w:ilvl="1" w:tplc="556C6C64">
      <w:start w:val="1"/>
      <w:numFmt w:val="bullet"/>
      <w:lvlText w:val="o"/>
      <w:lvlJc w:val="left"/>
      <w:pPr>
        <w:tabs>
          <w:tab w:val="num" w:pos="1440"/>
        </w:tabs>
        <w:ind w:left="1440" w:hanging="360"/>
      </w:pPr>
      <w:rPr>
        <w:rFonts w:ascii="Courier New" w:hAnsi="Courier New"/>
      </w:rPr>
    </w:lvl>
    <w:lvl w:ilvl="2" w:tplc="CBE4A15C">
      <w:start w:val="1"/>
      <w:numFmt w:val="bullet"/>
      <w:lvlText w:val=""/>
      <w:lvlJc w:val="left"/>
      <w:pPr>
        <w:tabs>
          <w:tab w:val="num" w:pos="2160"/>
        </w:tabs>
        <w:ind w:left="2160" w:hanging="360"/>
      </w:pPr>
      <w:rPr>
        <w:rFonts w:ascii="Wingdings" w:hAnsi="Wingdings"/>
      </w:rPr>
    </w:lvl>
    <w:lvl w:ilvl="3" w:tplc="B59EF24A">
      <w:start w:val="1"/>
      <w:numFmt w:val="bullet"/>
      <w:lvlText w:val=""/>
      <w:lvlJc w:val="left"/>
      <w:pPr>
        <w:tabs>
          <w:tab w:val="num" w:pos="2880"/>
        </w:tabs>
        <w:ind w:left="2880" w:hanging="360"/>
      </w:pPr>
      <w:rPr>
        <w:rFonts w:ascii="Symbol" w:hAnsi="Symbol"/>
      </w:rPr>
    </w:lvl>
    <w:lvl w:ilvl="4" w:tplc="904ADF9C">
      <w:start w:val="1"/>
      <w:numFmt w:val="bullet"/>
      <w:lvlText w:val="o"/>
      <w:lvlJc w:val="left"/>
      <w:pPr>
        <w:tabs>
          <w:tab w:val="num" w:pos="3600"/>
        </w:tabs>
        <w:ind w:left="3600" w:hanging="360"/>
      </w:pPr>
      <w:rPr>
        <w:rFonts w:ascii="Courier New" w:hAnsi="Courier New"/>
      </w:rPr>
    </w:lvl>
    <w:lvl w:ilvl="5" w:tplc="DDD4A75E">
      <w:start w:val="1"/>
      <w:numFmt w:val="bullet"/>
      <w:lvlText w:val=""/>
      <w:lvlJc w:val="left"/>
      <w:pPr>
        <w:tabs>
          <w:tab w:val="num" w:pos="4320"/>
        </w:tabs>
        <w:ind w:left="4320" w:hanging="360"/>
      </w:pPr>
      <w:rPr>
        <w:rFonts w:ascii="Wingdings" w:hAnsi="Wingdings"/>
      </w:rPr>
    </w:lvl>
    <w:lvl w:ilvl="6" w:tplc="5F9EC426">
      <w:start w:val="1"/>
      <w:numFmt w:val="bullet"/>
      <w:lvlText w:val=""/>
      <w:lvlJc w:val="left"/>
      <w:pPr>
        <w:tabs>
          <w:tab w:val="num" w:pos="5040"/>
        </w:tabs>
        <w:ind w:left="5040" w:hanging="360"/>
      </w:pPr>
      <w:rPr>
        <w:rFonts w:ascii="Symbol" w:hAnsi="Symbol"/>
      </w:rPr>
    </w:lvl>
    <w:lvl w:ilvl="7" w:tplc="89F85F32">
      <w:start w:val="1"/>
      <w:numFmt w:val="bullet"/>
      <w:lvlText w:val="o"/>
      <w:lvlJc w:val="left"/>
      <w:pPr>
        <w:tabs>
          <w:tab w:val="num" w:pos="5760"/>
        </w:tabs>
        <w:ind w:left="5760" w:hanging="360"/>
      </w:pPr>
      <w:rPr>
        <w:rFonts w:ascii="Courier New" w:hAnsi="Courier New"/>
      </w:rPr>
    </w:lvl>
    <w:lvl w:ilvl="8" w:tplc="6FBAD6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61067C6">
      <w:start w:val="1"/>
      <w:numFmt w:val="bullet"/>
      <w:lvlText w:val=""/>
      <w:lvlJc w:val="left"/>
      <w:pPr>
        <w:ind w:left="720" w:hanging="360"/>
      </w:pPr>
      <w:rPr>
        <w:rFonts w:ascii="Symbol" w:hAnsi="Symbol"/>
      </w:rPr>
    </w:lvl>
    <w:lvl w:ilvl="1" w:tplc="8160ABE0">
      <w:start w:val="1"/>
      <w:numFmt w:val="bullet"/>
      <w:lvlText w:val="o"/>
      <w:lvlJc w:val="left"/>
      <w:pPr>
        <w:tabs>
          <w:tab w:val="num" w:pos="1440"/>
        </w:tabs>
        <w:ind w:left="1440" w:hanging="360"/>
      </w:pPr>
      <w:rPr>
        <w:rFonts w:ascii="Courier New" w:hAnsi="Courier New"/>
      </w:rPr>
    </w:lvl>
    <w:lvl w:ilvl="2" w:tplc="1E9CBCB4">
      <w:start w:val="1"/>
      <w:numFmt w:val="bullet"/>
      <w:lvlText w:val=""/>
      <w:lvlJc w:val="left"/>
      <w:pPr>
        <w:tabs>
          <w:tab w:val="num" w:pos="2160"/>
        </w:tabs>
        <w:ind w:left="2160" w:hanging="360"/>
      </w:pPr>
      <w:rPr>
        <w:rFonts w:ascii="Wingdings" w:hAnsi="Wingdings"/>
      </w:rPr>
    </w:lvl>
    <w:lvl w:ilvl="3" w:tplc="D3948C40">
      <w:start w:val="1"/>
      <w:numFmt w:val="bullet"/>
      <w:lvlText w:val=""/>
      <w:lvlJc w:val="left"/>
      <w:pPr>
        <w:tabs>
          <w:tab w:val="num" w:pos="2880"/>
        </w:tabs>
        <w:ind w:left="2880" w:hanging="360"/>
      </w:pPr>
      <w:rPr>
        <w:rFonts w:ascii="Symbol" w:hAnsi="Symbol"/>
      </w:rPr>
    </w:lvl>
    <w:lvl w:ilvl="4" w:tplc="FE209DD4">
      <w:start w:val="1"/>
      <w:numFmt w:val="bullet"/>
      <w:lvlText w:val="o"/>
      <w:lvlJc w:val="left"/>
      <w:pPr>
        <w:tabs>
          <w:tab w:val="num" w:pos="3600"/>
        </w:tabs>
        <w:ind w:left="3600" w:hanging="360"/>
      </w:pPr>
      <w:rPr>
        <w:rFonts w:ascii="Courier New" w:hAnsi="Courier New"/>
      </w:rPr>
    </w:lvl>
    <w:lvl w:ilvl="5" w:tplc="360A872A">
      <w:start w:val="1"/>
      <w:numFmt w:val="bullet"/>
      <w:lvlText w:val=""/>
      <w:lvlJc w:val="left"/>
      <w:pPr>
        <w:tabs>
          <w:tab w:val="num" w:pos="4320"/>
        </w:tabs>
        <w:ind w:left="4320" w:hanging="360"/>
      </w:pPr>
      <w:rPr>
        <w:rFonts w:ascii="Wingdings" w:hAnsi="Wingdings"/>
      </w:rPr>
    </w:lvl>
    <w:lvl w:ilvl="6" w:tplc="CD3E4A42">
      <w:start w:val="1"/>
      <w:numFmt w:val="bullet"/>
      <w:lvlText w:val=""/>
      <w:lvlJc w:val="left"/>
      <w:pPr>
        <w:tabs>
          <w:tab w:val="num" w:pos="5040"/>
        </w:tabs>
        <w:ind w:left="5040" w:hanging="360"/>
      </w:pPr>
      <w:rPr>
        <w:rFonts w:ascii="Symbol" w:hAnsi="Symbol"/>
      </w:rPr>
    </w:lvl>
    <w:lvl w:ilvl="7" w:tplc="2E8C0230">
      <w:start w:val="1"/>
      <w:numFmt w:val="bullet"/>
      <w:lvlText w:val="o"/>
      <w:lvlJc w:val="left"/>
      <w:pPr>
        <w:tabs>
          <w:tab w:val="num" w:pos="5760"/>
        </w:tabs>
        <w:ind w:left="5760" w:hanging="360"/>
      </w:pPr>
      <w:rPr>
        <w:rFonts w:ascii="Courier New" w:hAnsi="Courier New"/>
      </w:rPr>
    </w:lvl>
    <w:lvl w:ilvl="8" w:tplc="26F4E32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93A2094">
      <w:start w:val="1"/>
      <w:numFmt w:val="bullet"/>
      <w:lvlText w:val=""/>
      <w:lvlJc w:val="left"/>
      <w:pPr>
        <w:ind w:left="720" w:hanging="360"/>
      </w:pPr>
      <w:rPr>
        <w:rFonts w:ascii="Symbol" w:hAnsi="Symbol"/>
      </w:rPr>
    </w:lvl>
    <w:lvl w:ilvl="1" w:tplc="21369C62">
      <w:start w:val="1"/>
      <w:numFmt w:val="bullet"/>
      <w:lvlText w:val="o"/>
      <w:lvlJc w:val="left"/>
      <w:pPr>
        <w:tabs>
          <w:tab w:val="num" w:pos="1440"/>
        </w:tabs>
        <w:ind w:left="1440" w:hanging="360"/>
      </w:pPr>
      <w:rPr>
        <w:rFonts w:ascii="Courier New" w:hAnsi="Courier New"/>
      </w:rPr>
    </w:lvl>
    <w:lvl w:ilvl="2" w:tplc="D004C992">
      <w:start w:val="1"/>
      <w:numFmt w:val="bullet"/>
      <w:lvlText w:val=""/>
      <w:lvlJc w:val="left"/>
      <w:pPr>
        <w:tabs>
          <w:tab w:val="num" w:pos="2160"/>
        </w:tabs>
        <w:ind w:left="2160" w:hanging="360"/>
      </w:pPr>
      <w:rPr>
        <w:rFonts w:ascii="Wingdings" w:hAnsi="Wingdings"/>
      </w:rPr>
    </w:lvl>
    <w:lvl w:ilvl="3" w:tplc="80F6FA22">
      <w:start w:val="1"/>
      <w:numFmt w:val="bullet"/>
      <w:lvlText w:val=""/>
      <w:lvlJc w:val="left"/>
      <w:pPr>
        <w:tabs>
          <w:tab w:val="num" w:pos="2880"/>
        </w:tabs>
        <w:ind w:left="2880" w:hanging="360"/>
      </w:pPr>
      <w:rPr>
        <w:rFonts w:ascii="Symbol" w:hAnsi="Symbol"/>
      </w:rPr>
    </w:lvl>
    <w:lvl w:ilvl="4" w:tplc="A38A5D2C">
      <w:start w:val="1"/>
      <w:numFmt w:val="bullet"/>
      <w:lvlText w:val="o"/>
      <w:lvlJc w:val="left"/>
      <w:pPr>
        <w:tabs>
          <w:tab w:val="num" w:pos="3600"/>
        </w:tabs>
        <w:ind w:left="3600" w:hanging="360"/>
      </w:pPr>
      <w:rPr>
        <w:rFonts w:ascii="Courier New" w:hAnsi="Courier New"/>
      </w:rPr>
    </w:lvl>
    <w:lvl w:ilvl="5" w:tplc="D2E63A28">
      <w:start w:val="1"/>
      <w:numFmt w:val="bullet"/>
      <w:lvlText w:val=""/>
      <w:lvlJc w:val="left"/>
      <w:pPr>
        <w:tabs>
          <w:tab w:val="num" w:pos="4320"/>
        </w:tabs>
        <w:ind w:left="4320" w:hanging="360"/>
      </w:pPr>
      <w:rPr>
        <w:rFonts w:ascii="Wingdings" w:hAnsi="Wingdings"/>
      </w:rPr>
    </w:lvl>
    <w:lvl w:ilvl="6" w:tplc="6EA895C2">
      <w:start w:val="1"/>
      <w:numFmt w:val="bullet"/>
      <w:lvlText w:val=""/>
      <w:lvlJc w:val="left"/>
      <w:pPr>
        <w:tabs>
          <w:tab w:val="num" w:pos="5040"/>
        </w:tabs>
        <w:ind w:left="5040" w:hanging="360"/>
      </w:pPr>
      <w:rPr>
        <w:rFonts w:ascii="Symbol" w:hAnsi="Symbol"/>
      </w:rPr>
    </w:lvl>
    <w:lvl w:ilvl="7" w:tplc="D124D974">
      <w:start w:val="1"/>
      <w:numFmt w:val="bullet"/>
      <w:lvlText w:val="o"/>
      <w:lvlJc w:val="left"/>
      <w:pPr>
        <w:tabs>
          <w:tab w:val="num" w:pos="5760"/>
        </w:tabs>
        <w:ind w:left="5760" w:hanging="360"/>
      </w:pPr>
      <w:rPr>
        <w:rFonts w:ascii="Courier New" w:hAnsi="Courier New"/>
      </w:rPr>
    </w:lvl>
    <w:lvl w:ilvl="8" w:tplc="C2D2946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E804BB8">
      <w:start w:val="1"/>
      <w:numFmt w:val="bullet"/>
      <w:lvlText w:val=""/>
      <w:lvlJc w:val="left"/>
      <w:pPr>
        <w:ind w:left="720" w:hanging="360"/>
      </w:pPr>
      <w:rPr>
        <w:rFonts w:ascii="Symbol" w:hAnsi="Symbol"/>
      </w:rPr>
    </w:lvl>
    <w:lvl w:ilvl="1" w:tplc="3E5000AE">
      <w:start w:val="1"/>
      <w:numFmt w:val="bullet"/>
      <w:lvlText w:val="o"/>
      <w:lvlJc w:val="left"/>
      <w:pPr>
        <w:tabs>
          <w:tab w:val="num" w:pos="1440"/>
        </w:tabs>
        <w:ind w:left="1440" w:hanging="360"/>
      </w:pPr>
      <w:rPr>
        <w:rFonts w:ascii="Courier New" w:hAnsi="Courier New"/>
      </w:rPr>
    </w:lvl>
    <w:lvl w:ilvl="2" w:tplc="86E215F2">
      <w:start w:val="1"/>
      <w:numFmt w:val="bullet"/>
      <w:lvlText w:val=""/>
      <w:lvlJc w:val="left"/>
      <w:pPr>
        <w:tabs>
          <w:tab w:val="num" w:pos="2160"/>
        </w:tabs>
        <w:ind w:left="2160" w:hanging="360"/>
      </w:pPr>
      <w:rPr>
        <w:rFonts w:ascii="Wingdings" w:hAnsi="Wingdings"/>
      </w:rPr>
    </w:lvl>
    <w:lvl w:ilvl="3" w:tplc="60D2B70A">
      <w:start w:val="1"/>
      <w:numFmt w:val="bullet"/>
      <w:lvlText w:val=""/>
      <w:lvlJc w:val="left"/>
      <w:pPr>
        <w:tabs>
          <w:tab w:val="num" w:pos="2880"/>
        </w:tabs>
        <w:ind w:left="2880" w:hanging="360"/>
      </w:pPr>
      <w:rPr>
        <w:rFonts w:ascii="Symbol" w:hAnsi="Symbol"/>
      </w:rPr>
    </w:lvl>
    <w:lvl w:ilvl="4" w:tplc="9E744484">
      <w:start w:val="1"/>
      <w:numFmt w:val="bullet"/>
      <w:lvlText w:val="o"/>
      <w:lvlJc w:val="left"/>
      <w:pPr>
        <w:tabs>
          <w:tab w:val="num" w:pos="3600"/>
        </w:tabs>
        <w:ind w:left="3600" w:hanging="360"/>
      </w:pPr>
      <w:rPr>
        <w:rFonts w:ascii="Courier New" w:hAnsi="Courier New"/>
      </w:rPr>
    </w:lvl>
    <w:lvl w:ilvl="5" w:tplc="D1067988">
      <w:start w:val="1"/>
      <w:numFmt w:val="bullet"/>
      <w:lvlText w:val=""/>
      <w:lvlJc w:val="left"/>
      <w:pPr>
        <w:tabs>
          <w:tab w:val="num" w:pos="4320"/>
        </w:tabs>
        <w:ind w:left="4320" w:hanging="360"/>
      </w:pPr>
      <w:rPr>
        <w:rFonts w:ascii="Wingdings" w:hAnsi="Wingdings"/>
      </w:rPr>
    </w:lvl>
    <w:lvl w:ilvl="6" w:tplc="EBCEC024">
      <w:start w:val="1"/>
      <w:numFmt w:val="bullet"/>
      <w:lvlText w:val=""/>
      <w:lvlJc w:val="left"/>
      <w:pPr>
        <w:tabs>
          <w:tab w:val="num" w:pos="5040"/>
        </w:tabs>
        <w:ind w:left="5040" w:hanging="360"/>
      </w:pPr>
      <w:rPr>
        <w:rFonts w:ascii="Symbol" w:hAnsi="Symbol"/>
      </w:rPr>
    </w:lvl>
    <w:lvl w:ilvl="7" w:tplc="A4A6F556">
      <w:start w:val="1"/>
      <w:numFmt w:val="bullet"/>
      <w:lvlText w:val="o"/>
      <w:lvlJc w:val="left"/>
      <w:pPr>
        <w:tabs>
          <w:tab w:val="num" w:pos="5760"/>
        </w:tabs>
        <w:ind w:left="5760" w:hanging="360"/>
      </w:pPr>
      <w:rPr>
        <w:rFonts w:ascii="Courier New" w:hAnsi="Courier New"/>
      </w:rPr>
    </w:lvl>
    <w:lvl w:ilvl="8" w:tplc="73E45DCE">
      <w:start w:val="1"/>
      <w:numFmt w:val="bullet"/>
      <w:lvlText w:val=""/>
      <w:lvlJc w:val="left"/>
      <w:pPr>
        <w:tabs>
          <w:tab w:val="num" w:pos="6480"/>
        </w:tabs>
        <w:ind w:left="6480" w:hanging="360"/>
      </w:pPr>
      <w:rPr>
        <w:rFonts w:ascii="Wingdings" w:hAnsi="Wingdings"/>
      </w:rPr>
    </w:lvl>
  </w:abstractNum>
  <w:abstractNum w:abstractNumId="8" w15:restartNumberingAfterBreak="0">
    <w:nsid w:val="0C3D3CDC"/>
    <w:multiLevelType w:val="hybridMultilevel"/>
    <w:tmpl w:val="225A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607800">
    <w:abstractNumId w:val="0"/>
  </w:num>
  <w:num w:numId="2" w16cid:durableId="1182358026">
    <w:abstractNumId w:val="1"/>
  </w:num>
  <w:num w:numId="3" w16cid:durableId="1338532946">
    <w:abstractNumId w:val="2"/>
  </w:num>
  <w:num w:numId="4" w16cid:durableId="1010332871">
    <w:abstractNumId w:val="3"/>
  </w:num>
  <w:num w:numId="5" w16cid:durableId="852300777">
    <w:abstractNumId w:val="4"/>
  </w:num>
  <w:num w:numId="6" w16cid:durableId="465316643">
    <w:abstractNumId w:val="5"/>
  </w:num>
  <w:num w:numId="7" w16cid:durableId="1700157428">
    <w:abstractNumId w:val="6"/>
  </w:num>
  <w:num w:numId="8" w16cid:durableId="1471899750">
    <w:abstractNumId w:val="7"/>
  </w:num>
  <w:num w:numId="9" w16cid:durableId="20863672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4A12"/>
    <w:rsid w:val="001454A3"/>
    <w:rsid w:val="0061454F"/>
    <w:rsid w:val="007D00B1"/>
    <w:rsid w:val="00851044"/>
    <w:rsid w:val="008807C4"/>
    <w:rsid w:val="00892F37"/>
    <w:rsid w:val="008F429F"/>
    <w:rsid w:val="00905709"/>
    <w:rsid w:val="00956B57"/>
    <w:rsid w:val="009976F8"/>
    <w:rsid w:val="00997F92"/>
    <w:rsid w:val="009E3EB8"/>
    <w:rsid w:val="00A77B3E"/>
    <w:rsid w:val="00B1063C"/>
    <w:rsid w:val="00B76BDF"/>
    <w:rsid w:val="00C36FAD"/>
    <w:rsid w:val="00C52DFD"/>
    <w:rsid w:val="00C72E54"/>
    <w:rsid w:val="00C802E3"/>
    <w:rsid w:val="00C91BD7"/>
    <w:rsid w:val="00CA2A55"/>
    <w:rsid w:val="00E32D7F"/>
    <w:rsid w:val="00F8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36DEB"/>
  <w15:docId w15:val="{7811DA1F-C8D1-934A-9EE1-E3770EF2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A12"/>
    <w:rPr>
      <w:rFonts w:asciiTheme="minorHAnsi" w:eastAsiaTheme="minorHAnsi" w:hAnsiTheme="minorHAnsi" w:cstheme="min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001">
    <w:name w:val="Normal para001"/>
    <w:basedOn w:val="Normal"/>
  </w:style>
  <w:style w:type="paragraph" w:customStyle="1" w:styleId="Normalpara002">
    <w:name w:val="Normal para002"/>
    <w:basedOn w:val="Normal"/>
  </w:style>
  <w:style w:type="character" w:customStyle="1" w:styleId="text001">
    <w:name w:val="text001"/>
    <w:basedOn w:val="DefaultParagraphFont"/>
  </w:style>
  <w:style w:type="paragraph" w:customStyle="1" w:styleId="Normalpara003">
    <w:name w:val="Normal para003"/>
    <w:basedOn w:val="Normal"/>
  </w:style>
  <w:style w:type="character" w:customStyle="1" w:styleId="text002">
    <w:name w:val="text002"/>
    <w:basedOn w:val="DefaultParagraphFont"/>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character" w:customStyle="1" w:styleId="text003">
    <w:name w:val="text003"/>
    <w:basedOn w:val="DefaultParagraphFont"/>
  </w:style>
  <w:style w:type="paragraph" w:customStyle="1" w:styleId="Normalpara008">
    <w:name w:val="Normal para008"/>
    <w:basedOn w:val="Normal"/>
  </w:style>
  <w:style w:type="paragraph" w:customStyle="1" w:styleId="Normalpara009">
    <w:name w:val="Normal para009"/>
    <w:basedOn w:val="Normal"/>
  </w:style>
  <w:style w:type="character" w:customStyle="1" w:styleId="text004">
    <w:name w:val="text004"/>
    <w:basedOn w:val="DefaultParagraphFont"/>
  </w:style>
  <w:style w:type="paragraph" w:customStyle="1" w:styleId="Normalpara010">
    <w:name w:val="Normal para010"/>
    <w:basedOn w:val="Normal"/>
  </w:style>
  <w:style w:type="character" w:customStyle="1" w:styleId="text005">
    <w:name w:val="text005"/>
    <w:basedOn w:val="DefaultParagraphFont"/>
  </w:style>
  <w:style w:type="paragraph" w:customStyle="1" w:styleId="Normalpara011">
    <w:name w:val="Normal para011"/>
    <w:basedOn w:val="Normal"/>
  </w:style>
  <w:style w:type="paragraph" w:customStyle="1" w:styleId="Normalpara013">
    <w:name w:val="Normal para013"/>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4">
    <w:name w:val="Normal para014"/>
    <w:basedOn w:val="Normal"/>
  </w:style>
  <w:style w:type="character" w:customStyle="1" w:styleId="text010">
    <w:name w:val="text010"/>
    <w:basedOn w:val="DefaultParagraphFont"/>
  </w:style>
  <w:style w:type="character" w:customStyle="1" w:styleId="text011">
    <w:name w:val="text011"/>
    <w:basedOn w:val="DefaultParagraphFont"/>
  </w:style>
  <w:style w:type="paragraph" w:customStyle="1" w:styleId="Normalpara015">
    <w:name w:val="Normal para015"/>
    <w:basedOn w:val="Normal"/>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4">
    <w:name w:val="text014"/>
    <w:basedOn w:val="DefaultParagraphFont"/>
  </w:style>
  <w:style w:type="paragraph" w:customStyle="1" w:styleId="Normalpara020">
    <w:name w:val="Normal para020"/>
    <w:basedOn w:val="Normal"/>
  </w:style>
  <w:style w:type="paragraph" w:customStyle="1" w:styleId="Normalpara021">
    <w:name w:val="Normal para021"/>
    <w:basedOn w:val="Normal"/>
  </w:style>
  <w:style w:type="paragraph" w:customStyle="1" w:styleId="Normalpara022">
    <w:name w:val="Normal para022"/>
    <w:basedOn w:val="Normal"/>
  </w:style>
  <w:style w:type="character" w:customStyle="1" w:styleId="text015">
    <w:name w:val="text015"/>
    <w:basedOn w:val="DefaultParagraphFont"/>
  </w:style>
  <w:style w:type="paragraph" w:customStyle="1" w:styleId="Normalpara023">
    <w:name w:val="Normal para023"/>
    <w:basedOn w:val="Normal"/>
  </w:style>
  <w:style w:type="character" w:customStyle="1" w:styleId="text016">
    <w:name w:val="text016"/>
    <w:basedOn w:val="DefaultParagraphFont"/>
  </w:style>
  <w:style w:type="character" w:customStyle="1" w:styleId="text017">
    <w:name w:val="text017"/>
    <w:basedOn w:val="DefaultParagraphFont"/>
  </w:style>
  <w:style w:type="paragraph" w:customStyle="1" w:styleId="Normalpara024">
    <w:name w:val="Normal para024"/>
    <w:basedOn w:val="Normal"/>
  </w:style>
  <w:style w:type="character" w:customStyle="1" w:styleId="text018">
    <w:name w:val="text018"/>
    <w:basedOn w:val="DefaultParagraphFont"/>
  </w:style>
  <w:style w:type="character" w:customStyle="1" w:styleId="text019">
    <w:name w:val="text019"/>
    <w:basedOn w:val="DefaultParagraphFont"/>
  </w:style>
  <w:style w:type="paragraph" w:customStyle="1" w:styleId="Normalpara025">
    <w:name w:val="Normal para025"/>
    <w:basedOn w:val="Normal"/>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paragraph" w:customStyle="1" w:styleId="Normalpara026">
    <w:name w:val="Normal para026"/>
    <w:basedOn w:val="Normal"/>
    <w:link w:val="Normalpara026Char"/>
  </w:style>
  <w:style w:type="character" w:customStyle="1" w:styleId="text027">
    <w:name w:val="text027"/>
    <w:basedOn w:val="DefaultParagraphFont"/>
  </w:style>
  <w:style w:type="paragraph" w:customStyle="1" w:styleId="Normalpara027">
    <w:name w:val="Normal para027"/>
    <w:basedOn w:val="Normal"/>
  </w:style>
  <w:style w:type="character" w:customStyle="1" w:styleId="text028">
    <w:name w:val="text028"/>
    <w:basedOn w:val="DefaultParagraphFont"/>
  </w:style>
  <w:style w:type="paragraph" w:customStyle="1" w:styleId="Normalpara028">
    <w:name w:val="Normal para028"/>
    <w:basedOn w:val="Normal"/>
  </w:style>
  <w:style w:type="character" w:customStyle="1" w:styleId="text029">
    <w:name w:val="text029"/>
    <w:basedOn w:val="DefaultParagraphFont"/>
  </w:style>
  <w:style w:type="paragraph" w:customStyle="1" w:styleId="Normalpara029">
    <w:name w:val="Normal para029"/>
    <w:basedOn w:val="Normal"/>
  </w:style>
  <w:style w:type="character" w:customStyle="1" w:styleId="text030">
    <w:name w:val="text030"/>
    <w:basedOn w:val="DefaultParagraphFont"/>
  </w:style>
  <w:style w:type="paragraph" w:customStyle="1" w:styleId="Normalpara030">
    <w:name w:val="Normal para030"/>
    <w:basedOn w:val="Normal"/>
  </w:style>
  <w:style w:type="character" w:customStyle="1" w:styleId="text031">
    <w:name w:val="text031"/>
    <w:basedOn w:val="DefaultParagraphFont"/>
  </w:style>
  <w:style w:type="paragraph" w:customStyle="1" w:styleId="Normalpara031">
    <w:name w:val="Normal para031"/>
    <w:basedOn w:val="Normal"/>
  </w:style>
  <w:style w:type="character" w:customStyle="1" w:styleId="text032">
    <w:name w:val="text032"/>
    <w:basedOn w:val="DefaultParagraphFont"/>
  </w:style>
  <w:style w:type="paragraph" w:customStyle="1" w:styleId="Normalpara032">
    <w:name w:val="Normal para032"/>
    <w:basedOn w:val="Normal"/>
  </w:style>
  <w:style w:type="character" w:customStyle="1" w:styleId="text033">
    <w:name w:val="text033"/>
    <w:basedOn w:val="DefaultParagraphFont"/>
  </w:style>
  <w:style w:type="paragraph" w:customStyle="1" w:styleId="Normalpara033">
    <w:name w:val="Normal para033"/>
    <w:basedOn w:val="Normal"/>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paragraph" w:customStyle="1" w:styleId="Normalpara034">
    <w:name w:val="Normal para034"/>
    <w:basedOn w:val="Normal"/>
  </w:style>
  <w:style w:type="character" w:customStyle="1" w:styleId="text041">
    <w:name w:val="text041"/>
    <w:basedOn w:val="DefaultParagraphFont"/>
  </w:style>
  <w:style w:type="paragraph" w:customStyle="1" w:styleId="Normalpara035">
    <w:name w:val="Normal para035"/>
    <w:basedOn w:val="Normal"/>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paragraph" w:customStyle="1" w:styleId="Normalpara036">
    <w:name w:val="Normal para036"/>
    <w:basedOn w:val="Normal"/>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paragraph" w:customStyle="1" w:styleId="Normalpara038">
    <w:name w:val="Normal para038"/>
    <w:basedOn w:val="Normal"/>
  </w:style>
  <w:style w:type="character" w:customStyle="1" w:styleId="text061">
    <w:name w:val="text061"/>
    <w:basedOn w:val="DefaultParagraphFont"/>
  </w:style>
  <w:style w:type="paragraph" w:customStyle="1" w:styleId="Normalpara039">
    <w:name w:val="Normal para039"/>
    <w:basedOn w:val="Normal"/>
  </w:style>
  <w:style w:type="character" w:customStyle="1" w:styleId="text062">
    <w:name w:val="text062"/>
    <w:basedOn w:val="DefaultParagraphFont"/>
  </w:style>
  <w:style w:type="paragraph" w:customStyle="1" w:styleId="Normalpara040">
    <w:name w:val="Normal para040"/>
    <w:basedOn w:val="Normal"/>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paragraph" w:customStyle="1" w:styleId="Normalpara041">
    <w:name w:val="Normal para041"/>
    <w:basedOn w:val="Normal"/>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paragraph" w:customStyle="1" w:styleId="Normalpara042">
    <w:name w:val="Normal para042"/>
    <w:basedOn w:val="Normal"/>
  </w:style>
  <w:style w:type="character" w:customStyle="1" w:styleId="text075">
    <w:name w:val="text075"/>
    <w:basedOn w:val="DefaultParagraphFont"/>
  </w:style>
  <w:style w:type="paragraph" w:customStyle="1" w:styleId="Normalpara043">
    <w:name w:val="Normal para043"/>
    <w:basedOn w:val="Normal"/>
  </w:style>
  <w:style w:type="character" w:customStyle="1" w:styleId="text076">
    <w:name w:val="text076"/>
    <w:basedOn w:val="DefaultParagraphFont"/>
  </w:style>
  <w:style w:type="paragraph" w:customStyle="1" w:styleId="Normalpara044">
    <w:name w:val="Normal para044"/>
    <w:basedOn w:val="Normal"/>
  </w:style>
  <w:style w:type="character" w:customStyle="1" w:styleId="text077">
    <w:name w:val="text077"/>
    <w:basedOn w:val="DefaultParagraphFont"/>
  </w:style>
  <w:style w:type="character" w:customStyle="1" w:styleId="text078">
    <w:name w:val="text078"/>
    <w:basedOn w:val="DefaultParagraphFont"/>
  </w:style>
  <w:style w:type="paragraph" w:customStyle="1" w:styleId="Normalpara045">
    <w:name w:val="Normal para045"/>
    <w:basedOn w:val="Normal"/>
  </w:style>
  <w:style w:type="character" w:customStyle="1" w:styleId="text079">
    <w:name w:val="text079"/>
    <w:basedOn w:val="DefaultParagraphFont"/>
  </w:style>
  <w:style w:type="paragraph" w:customStyle="1" w:styleId="Normalpara046">
    <w:name w:val="Normal para046"/>
    <w:basedOn w:val="Normal"/>
  </w:style>
  <w:style w:type="paragraph" w:customStyle="1" w:styleId="Normalpara047">
    <w:name w:val="Normal para047"/>
    <w:basedOn w:val="Normal"/>
  </w:style>
  <w:style w:type="character" w:customStyle="1" w:styleId="text080">
    <w:name w:val="text080"/>
    <w:basedOn w:val="DefaultParagraphFont"/>
  </w:style>
  <w:style w:type="character" w:customStyle="1" w:styleId="text081">
    <w:name w:val="text081"/>
    <w:basedOn w:val="DefaultParagraphFont"/>
  </w:style>
  <w:style w:type="paragraph" w:customStyle="1" w:styleId="Normalpara048">
    <w:name w:val="Normal para048"/>
    <w:basedOn w:val="Normal"/>
  </w:style>
  <w:style w:type="character" w:customStyle="1" w:styleId="text082">
    <w:name w:val="text082"/>
    <w:basedOn w:val="DefaultParagraphFont"/>
  </w:style>
  <w:style w:type="paragraph" w:customStyle="1" w:styleId="Normalpara049">
    <w:name w:val="Normal para049"/>
    <w:basedOn w:val="Normal"/>
  </w:style>
  <w:style w:type="character" w:customStyle="1" w:styleId="text083">
    <w:name w:val="text083"/>
    <w:basedOn w:val="DefaultParagraphFont"/>
  </w:style>
  <w:style w:type="paragraph" w:customStyle="1" w:styleId="Normalpara050">
    <w:name w:val="Normal para050"/>
    <w:basedOn w:val="Normal"/>
  </w:style>
  <w:style w:type="character" w:customStyle="1" w:styleId="text084">
    <w:name w:val="text084"/>
    <w:basedOn w:val="DefaultParagraphFont"/>
  </w:style>
  <w:style w:type="paragraph" w:customStyle="1" w:styleId="Normalpara051">
    <w:name w:val="Normal para051"/>
    <w:basedOn w:val="Normal"/>
  </w:style>
  <w:style w:type="character" w:customStyle="1" w:styleId="text085">
    <w:name w:val="text085"/>
    <w:basedOn w:val="DefaultParagraphFont"/>
  </w:style>
  <w:style w:type="paragraph" w:customStyle="1" w:styleId="Normalpara052">
    <w:name w:val="Normal para052"/>
    <w:basedOn w:val="Normal"/>
  </w:style>
  <w:style w:type="paragraph" w:customStyle="1" w:styleId="Normalpara053">
    <w:name w:val="Normal para053"/>
    <w:basedOn w:val="Normal"/>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paragraph" w:customStyle="1" w:styleId="Normalpara054">
    <w:name w:val="Normal para054"/>
    <w:basedOn w:val="Normal"/>
  </w:style>
  <w:style w:type="character" w:customStyle="1" w:styleId="text090">
    <w:name w:val="text090"/>
    <w:basedOn w:val="DefaultParagraphFont"/>
  </w:style>
  <w:style w:type="paragraph" w:customStyle="1" w:styleId="Normalpara055">
    <w:name w:val="Normal para055"/>
    <w:basedOn w:val="Normal"/>
  </w:style>
  <w:style w:type="character" w:customStyle="1" w:styleId="text091">
    <w:name w:val="text091"/>
    <w:basedOn w:val="DefaultParagraphFont"/>
  </w:style>
  <w:style w:type="paragraph" w:customStyle="1" w:styleId="Normalpara056">
    <w:name w:val="Normal para056"/>
    <w:basedOn w:val="Normal"/>
  </w:style>
  <w:style w:type="character" w:customStyle="1" w:styleId="text092">
    <w:name w:val="text092"/>
    <w:basedOn w:val="DefaultParagraphFont"/>
  </w:style>
  <w:style w:type="paragraph" w:customStyle="1" w:styleId="Normalpara057">
    <w:name w:val="Normal para057"/>
    <w:basedOn w:val="Normal"/>
  </w:style>
  <w:style w:type="character" w:customStyle="1" w:styleId="text093">
    <w:name w:val="text093"/>
    <w:basedOn w:val="DefaultParagraphFont"/>
  </w:style>
  <w:style w:type="paragraph" w:customStyle="1" w:styleId="Normalpara058">
    <w:name w:val="Normal para058"/>
    <w:basedOn w:val="Normal"/>
  </w:style>
  <w:style w:type="character" w:customStyle="1" w:styleId="text094">
    <w:name w:val="text094"/>
    <w:basedOn w:val="DefaultParagraphFont"/>
  </w:style>
  <w:style w:type="paragraph" w:customStyle="1" w:styleId="Normalpara059">
    <w:name w:val="Normal para059"/>
    <w:basedOn w:val="Normal"/>
  </w:style>
  <w:style w:type="character" w:customStyle="1" w:styleId="text095">
    <w:name w:val="text095"/>
    <w:basedOn w:val="DefaultParagraphFont"/>
  </w:style>
  <w:style w:type="paragraph" w:customStyle="1" w:styleId="Normalpara060">
    <w:name w:val="Normal para060"/>
    <w:basedOn w:val="Normal"/>
  </w:style>
  <w:style w:type="character" w:customStyle="1" w:styleId="text096">
    <w:name w:val="text096"/>
    <w:basedOn w:val="DefaultParagraphFont"/>
  </w:style>
  <w:style w:type="paragraph" w:customStyle="1" w:styleId="Normalpara061">
    <w:name w:val="Normal para061"/>
    <w:basedOn w:val="Normal"/>
  </w:style>
  <w:style w:type="character" w:customStyle="1" w:styleId="text097">
    <w:name w:val="text097"/>
    <w:basedOn w:val="DefaultParagraphFont"/>
  </w:style>
  <w:style w:type="paragraph" w:customStyle="1" w:styleId="Normalpara062">
    <w:name w:val="Normal para062"/>
    <w:basedOn w:val="Normal"/>
  </w:style>
  <w:style w:type="character" w:customStyle="1" w:styleId="text098">
    <w:name w:val="text098"/>
    <w:basedOn w:val="DefaultParagraphFont"/>
  </w:style>
  <w:style w:type="paragraph" w:customStyle="1" w:styleId="Normalpara063">
    <w:name w:val="Normal para063"/>
    <w:basedOn w:val="Normal"/>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paragraph" w:customStyle="1" w:styleId="Normalpara064">
    <w:name w:val="Normal para064"/>
    <w:basedOn w:val="Normal"/>
  </w:style>
  <w:style w:type="character" w:customStyle="1" w:styleId="text102">
    <w:name w:val="text102"/>
    <w:basedOn w:val="DefaultParagraphFont"/>
  </w:style>
  <w:style w:type="paragraph" w:customStyle="1" w:styleId="Normalpara065">
    <w:name w:val="Normal para065"/>
    <w:basedOn w:val="Normal"/>
  </w:style>
  <w:style w:type="character" w:customStyle="1" w:styleId="text103">
    <w:name w:val="text103"/>
    <w:basedOn w:val="DefaultParagraphFont"/>
  </w:style>
  <w:style w:type="paragraph" w:customStyle="1" w:styleId="Normalpara066">
    <w:name w:val="Normal para066"/>
    <w:basedOn w:val="Normal"/>
  </w:style>
  <w:style w:type="character" w:customStyle="1" w:styleId="text105">
    <w:name w:val="text105"/>
    <w:basedOn w:val="DefaultParagraphFont"/>
  </w:style>
  <w:style w:type="character" w:customStyle="1" w:styleId="text106">
    <w:name w:val="text106"/>
    <w:basedOn w:val="DefaultParagraphFont"/>
  </w:style>
  <w:style w:type="paragraph" w:customStyle="1" w:styleId="Normalpara067">
    <w:name w:val="Normal para067"/>
    <w:basedOn w:val="Normal"/>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paragraph" w:customStyle="1" w:styleId="Normalpara068">
    <w:name w:val="Normal para068"/>
    <w:basedOn w:val="Normal"/>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paragraph" w:customStyle="1" w:styleId="Normalpara069">
    <w:name w:val="Normal para069"/>
    <w:basedOn w:val="Normal"/>
  </w:style>
  <w:style w:type="character" w:customStyle="1" w:styleId="text116">
    <w:name w:val="text116"/>
    <w:basedOn w:val="DefaultParagraphFont"/>
  </w:style>
  <w:style w:type="character" w:customStyle="1" w:styleId="text117">
    <w:name w:val="text117"/>
    <w:basedOn w:val="DefaultParagraphFont"/>
  </w:style>
  <w:style w:type="paragraph" w:customStyle="1" w:styleId="Normalpara070">
    <w:name w:val="Normal para070"/>
    <w:basedOn w:val="Normal"/>
  </w:style>
  <w:style w:type="character" w:customStyle="1" w:styleId="text118">
    <w:name w:val="text118"/>
    <w:basedOn w:val="DefaultParagraphFont"/>
  </w:style>
  <w:style w:type="character" w:customStyle="1" w:styleId="text119">
    <w:name w:val="text119"/>
    <w:basedOn w:val="DefaultParagraphFont"/>
  </w:style>
  <w:style w:type="character" w:customStyle="1" w:styleId="text120">
    <w:name w:val="text120"/>
    <w:basedOn w:val="DefaultParagraphFont"/>
  </w:style>
  <w:style w:type="character" w:customStyle="1" w:styleId="text121">
    <w:name w:val="text121"/>
    <w:basedOn w:val="DefaultParagraphFont"/>
  </w:style>
  <w:style w:type="paragraph" w:customStyle="1" w:styleId="Normalpara071">
    <w:name w:val="Normal para071"/>
    <w:basedOn w:val="Normal"/>
  </w:style>
  <w:style w:type="paragraph" w:customStyle="1" w:styleId="Normalpara072">
    <w:name w:val="Normal para072"/>
    <w:basedOn w:val="Normal"/>
  </w:style>
  <w:style w:type="character" w:customStyle="1" w:styleId="text123">
    <w:name w:val="text123"/>
    <w:basedOn w:val="DefaultParagraphFont"/>
  </w:style>
  <w:style w:type="paragraph" w:customStyle="1" w:styleId="Normalpara073">
    <w:name w:val="Normal para073"/>
    <w:basedOn w:val="Normal"/>
  </w:style>
  <w:style w:type="character" w:customStyle="1" w:styleId="text124">
    <w:name w:val="text124"/>
    <w:basedOn w:val="DefaultParagraphFont"/>
  </w:style>
  <w:style w:type="paragraph" w:customStyle="1" w:styleId="Normalpara074">
    <w:name w:val="Normal para074"/>
    <w:basedOn w:val="Normal"/>
  </w:style>
  <w:style w:type="paragraph" w:customStyle="1" w:styleId="Normalpara075">
    <w:name w:val="Normal para075"/>
    <w:basedOn w:val="Normal"/>
  </w:style>
  <w:style w:type="character" w:customStyle="1" w:styleId="text125">
    <w:name w:val="text125"/>
    <w:basedOn w:val="DefaultParagraphFont"/>
  </w:style>
  <w:style w:type="paragraph" w:customStyle="1" w:styleId="Normalpara076">
    <w:name w:val="Normal para076"/>
    <w:basedOn w:val="Normal"/>
  </w:style>
  <w:style w:type="paragraph" w:customStyle="1" w:styleId="Normalpara077">
    <w:name w:val="Normal para077"/>
    <w:basedOn w:val="Normal"/>
  </w:style>
  <w:style w:type="character" w:customStyle="1" w:styleId="text126">
    <w:name w:val="text126"/>
    <w:basedOn w:val="DefaultParagraphFont"/>
  </w:style>
  <w:style w:type="character" w:customStyle="1" w:styleId="text127">
    <w:name w:val="text127"/>
    <w:basedOn w:val="DefaultParagraphFont"/>
  </w:style>
  <w:style w:type="paragraph" w:customStyle="1" w:styleId="Normalpara078">
    <w:name w:val="Normal para078"/>
    <w:basedOn w:val="Normal"/>
  </w:style>
  <w:style w:type="character" w:customStyle="1" w:styleId="text128">
    <w:name w:val="text128"/>
    <w:basedOn w:val="DefaultParagraphFont"/>
  </w:style>
  <w:style w:type="paragraph" w:customStyle="1" w:styleId="Normalpara079">
    <w:name w:val="Normal para079"/>
    <w:basedOn w:val="Normal"/>
  </w:style>
  <w:style w:type="character" w:customStyle="1" w:styleId="text129">
    <w:name w:val="text129"/>
    <w:basedOn w:val="DefaultParagraphFont"/>
  </w:style>
  <w:style w:type="paragraph" w:customStyle="1" w:styleId="Normalpara080">
    <w:name w:val="Normal para080"/>
    <w:basedOn w:val="Normal"/>
  </w:style>
  <w:style w:type="character" w:customStyle="1" w:styleId="text130">
    <w:name w:val="text130"/>
    <w:basedOn w:val="DefaultParagraphFont"/>
  </w:style>
  <w:style w:type="character" w:customStyle="1" w:styleId="text131">
    <w:name w:val="text131"/>
    <w:basedOn w:val="DefaultParagraphFont"/>
  </w:style>
  <w:style w:type="paragraph" w:customStyle="1" w:styleId="Normalpara081">
    <w:name w:val="Normal para081"/>
    <w:basedOn w:val="Normal"/>
  </w:style>
  <w:style w:type="character" w:customStyle="1" w:styleId="text132">
    <w:name w:val="text132"/>
    <w:basedOn w:val="DefaultParagraphFont"/>
  </w:style>
  <w:style w:type="paragraph" w:customStyle="1" w:styleId="Normalpara082">
    <w:name w:val="Normal para082"/>
    <w:basedOn w:val="Normal"/>
  </w:style>
  <w:style w:type="character" w:customStyle="1" w:styleId="text133">
    <w:name w:val="text133"/>
    <w:basedOn w:val="DefaultParagraphFont"/>
  </w:style>
  <w:style w:type="character" w:customStyle="1" w:styleId="text134">
    <w:name w:val="text134"/>
    <w:basedOn w:val="DefaultParagraphFont"/>
  </w:style>
  <w:style w:type="character" w:customStyle="1" w:styleId="text135">
    <w:name w:val="text135"/>
    <w:basedOn w:val="DefaultParagraphFont"/>
  </w:style>
  <w:style w:type="paragraph" w:customStyle="1" w:styleId="Normalpara083">
    <w:name w:val="Normal para083"/>
    <w:basedOn w:val="Normal"/>
  </w:style>
  <w:style w:type="character" w:customStyle="1" w:styleId="text136">
    <w:name w:val="text136"/>
    <w:basedOn w:val="DefaultParagraphFont"/>
  </w:style>
  <w:style w:type="paragraph" w:customStyle="1" w:styleId="Normalpara084">
    <w:name w:val="Normal para084"/>
    <w:basedOn w:val="Normal"/>
  </w:style>
  <w:style w:type="character" w:customStyle="1" w:styleId="text137">
    <w:name w:val="text137"/>
    <w:basedOn w:val="DefaultParagraphFont"/>
  </w:style>
  <w:style w:type="character" w:customStyle="1" w:styleId="text138">
    <w:name w:val="text138"/>
    <w:basedOn w:val="DefaultParagraphFont"/>
  </w:style>
  <w:style w:type="character" w:customStyle="1" w:styleId="text139">
    <w:name w:val="text139"/>
    <w:basedOn w:val="DefaultParagraphFont"/>
  </w:style>
  <w:style w:type="paragraph" w:customStyle="1" w:styleId="Normalpara085">
    <w:name w:val="Normal para085"/>
    <w:basedOn w:val="Normal"/>
  </w:style>
  <w:style w:type="character" w:customStyle="1" w:styleId="text140">
    <w:name w:val="text140"/>
    <w:basedOn w:val="DefaultParagraphFont"/>
  </w:style>
  <w:style w:type="paragraph" w:customStyle="1" w:styleId="Normalpara086">
    <w:name w:val="Normal para086"/>
    <w:basedOn w:val="Normal"/>
  </w:style>
  <w:style w:type="character" w:customStyle="1" w:styleId="text141">
    <w:name w:val="text141"/>
    <w:basedOn w:val="DefaultParagraphFont"/>
  </w:style>
  <w:style w:type="character" w:customStyle="1" w:styleId="text142">
    <w:name w:val="text142"/>
    <w:basedOn w:val="DefaultParagraphFont"/>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paragraph" w:customStyle="1" w:styleId="Normalpara087">
    <w:name w:val="Normal para087"/>
    <w:basedOn w:val="Normal"/>
  </w:style>
  <w:style w:type="character" w:customStyle="1" w:styleId="text146">
    <w:name w:val="text146"/>
    <w:basedOn w:val="DefaultParagraphFont"/>
  </w:style>
  <w:style w:type="character" w:customStyle="1" w:styleId="text147">
    <w:name w:val="text147"/>
    <w:basedOn w:val="DefaultParagraphFont"/>
  </w:style>
  <w:style w:type="paragraph" w:customStyle="1" w:styleId="Normalpara088">
    <w:name w:val="Normal para088"/>
    <w:basedOn w:val="Normal"/>
  </w:style>
  <w:style w:type="character" w:customStyle="1" w:styleId="text148">
    <w:name w:val="text148"/>
    <w:basedOn w:val="DefaultParagraphFont"/>
  </w:style>
  <w:style w:type="character" w:customStyle="1" w:styleId="text149">
    <w:name w:val="text149"/>
    <w:basedOn w:val="DefaultParagraphFont"/>
  </w:style>
  <w:style w:type="character" w:customStyle="1" w:styleId="text150">
    <w:name w:val="text150"/>
    <w:basedOn w:val="DefaultParagraphFont"/>
  </w:style>
  <w:style w:type="character" w:customStyle="1" w:styleId="text151">
    <w:name w:val="text151"/>
    <w:basedOn w:val="DefaultParagraphFont"/>
  </w:style>
  <w:style w:type="paragraph" w:customStyle="1" w:styleId="Normalpara089">
    <w:name w:val="Normal para089"/>
    <w:basedOn w:val="Normal"/>
  </w:style>
  <w:style w:type="character" w:customStyle="1" w:styleId="text152">
    <w:name w:val="text152"/>
    <w:basedOn w:val="DefaultParagraphFont"/>
  </w:style>
  <w:style w:type="paragraph" w:customStyle="1" w:styleId="Normalpara090">
    <w:name w:val="Normal para090"/>
    <w:basedOn w:val="Normal"/>
  </w:style>
  <w:style w:type="character" w:customStyle="1" w:styleId="text153">
    <w:name w:val="text153"/>
    <w:basedOn w:val="DefaultParagraphFont"/>
  </w:style>
  <w:style w:type="paragraph" w:customStyle="1" w:styleId="Normalpara091">
    <w:name w:val="Normal para091"/>
    <w:basedOn w:val="Normal"/>
  </w:style>
  <w:style w:type="character" w:customStyle="1" w:styleId="text154">
    <w:name w:val="text154"/>
    <w:basedOn w:val="DefaultParagraphFont"/>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paragraph" w:customStyle="1" w:styleId="Normalpara092">
    <w:name w:val="Normal para092"/>
    <w:basedOn w:val="Normal"/>
  </w:style>
  <w:style w:type="character" w:customStyle="1" w:styleId="text158">
    <w:name w:val="text158"/>
    <w:basedOn w:val="DefaultParagraphFont"/>
  </w:style>
  <w:style w:type="paragraph" w:customStyle="1" w:styleId="Normalpara093">
    <w:name w:val="Normal para093"/>
    <w:basedOn w:val="Normal"/>
  </w:style>
  <w:style w:type="character" w:customStyle="1" w:styleId="text159">
    <w:name w:val="text159"/>
    <w:basedOn w:val="DefaultParagraphFont"/>
  </w:style>
  <w:style w:type="paragraph" w:customStyle="1" w:styleId="Normalpara094">
    <w:name w:val="Normal para094"/>
    <w:basedOn w:val="Normal"/>
  </w:style>
  <w:style w:type="character" w:customStyle="1" w:styleId="text160">
    <w:name w:val="text160"/>
    <w:basedOn w:val="DefaultParagraphFont"/>
  </w:style>
  <w:style w:type="paragraph" w:customStyle="1" w:styleId="Normalpara095">
    <w:name w:val="Normal para095"/>
    <w:basedOn w:val="Normal"/>
  </w:style>
  <w:style w:type="character" w:customStyle="1" w:styleId="text161">
    <w:name w:val="text161"/>
    <w:basedOn w:val="DefaultParagraphFont"/>
  </w:style>
  <w:style w:type="character" w:customStyle="1" w:styleId="text162">
    <w:name w:val="text162"/>
    <w:basedOn w:val="DefaultParagraphFont"/>
  </w:style>
  <w:style w:type="paragraph" w:customStyle="1" w:styleId="Normalpara096">
    <w:name w:val="Normal para096"/>
    <w:basedOn w:val="Normal"/>
  </w:style>
  <w:style w:type="character" w:customStyle="1" w:styleId="text163">
    <w:name w:val="text163"/>
    <w:basedOn w:val="DefaultParagraphFont"/>
  </w:style>
  <w:style w:type="paragraph" w:customStyle="1" w:styleId="Normalpara097">
    <w:name w:val="Normal para097"/>
    <w:basedOn w:val="Normal"/>
  </w:style>
  <w:style w:type="character" w:customStyle="1" w:styleId="text164">
    <w:name w:val="text164"/>
    <w:basedOn w:val="DefaultParagraphFont"/>
  </w:style>
  <w:style w:type="paragraph" w:customStyle="1" w:styleId="Normalpara098">
    <w:name w:val="Normal para098"/>
    <w:basedOn w:val="Normal"/>
  </w:style>
  <w:style w:type="character" w:customStyle="1" w:styleId="text165">
    <w:name w:val="text165"/>
    <w:basedOn w:val="DefaultParagraphFont"/>
  </w:style>
  <w:style w:type="paragraph" w:customStyle="1" w:styleId="Normalpara099">
    <w:name w:val="Normal para099"/>
    <w:basedOn w:val="Normal"/>
  </w:style>
  <w:style w:type="character" w:customStyle="1" w:styleId="text166">
    <w:name w:val="text166"/>
    <w:basedOn w:val="DefaultParagraphFont"/>
  </w:style>
  <w:style w:type="character" w:customStyle="1" w:styleId="text167">
    <w:name w:val="text167"/>
    <w:basedOn w:val="DefaultParagraphFont"/>
  </w:style>
  <w:style w:type="paragraph" w:customStyle="1" w:styleId="Normalpara100">
    <w:name w:val="Normal para100"/>
    <w:basedOn w:val="Normal"/>
  </w:style>
  <w:style w:type="character" w:customStyle="1" w:styleId="text168">
    <w:name w:val="text168"/>
    <w:basedOn w:val="DefaultParagraphFont"/>
  </w:style>
  <w:style w:type="character" w:customStyle="1" w:styleId="text169">
    <w:name w:val="text169"/>
    <w:basedOn w:val="DefaultParagraphFont"/>
  </w:style>
  <w:style w:type="paragraph" w:customStyle="1" w:styleId="Normalpara101">
    <w:name w:val="Normal para101"/>
    <w:basedOn w:val="Normal"/>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character" w:customStyle="1" w:styleId="text173">
    <w:name w:val="text173"/>
    <w:basedOn w:val="DefaultParagraphFont"/>
  </w:style>
  <w:style w:type="character" w:customStyle="1" w:styleId="text174">
    <w:name w:val="text174"/>
    <w:basedOn w:val="DefaultParagraphFont"/>
  </w:style>
  <w:style w:type="paragraph" w:customStyle="1" w:styleId="Style1">
    <w:name w:val="Style1"/>
    <w:basedOn w:val="Normalpara026"/>
    <w:link w:val="Style1Char"/>
    <w:qFormat/>
    <w:rsid w:val="009976F8"/>
    <w:pPr>
      <w:spacing w:before="280" w:after="280"/>
    </w:pPr>
    <w:rPr>
      <w:rFonts w:ascii="Calibri" w:eastAsia="Calibri" w:hAnsi="Calibri" w:cs="Calibri"/>
      <w:b/>
      <w:bCs/>
      <w:color w:val="006DBF"/>
      <w:sz w:val="28"/>
      <w:szCs w:val="28"/>
    </w:rPr>
  </w:style>
  <w:style w:type="character" w:customStyle="1" w:styleId="Normalpara026Char">
    <w:name w:val="Normal para026 Char"/>
    <w:basedOn w:val="DefaultParagraphFont"/>
    <w:link w:val="Normalpara026"/>
    <w:rsid w:val="009976F8"/>
    <w:rPr>
      <w:rFonts w:asciiTheme="minorHAnsi" w:eastAsiaTheme="minorHAnsi" w:hAnsiTheme="minorHAnsi" w:cstheme="minorBidi"/>
      <w:sz w:val="22"/>
      <w:szCs w:val="24"/>
    </w:rPr>
  </w:style>
  <w:style w:type="character" w:customStyle="1" w:styleId="Style1Char">
    <w:name w:val="Style1 Char"/>
    <w:basedOn w:val="Normalpara026Char"/>
    <w:link w:val="Style1"/>
    <w:rsid w:val="009976F8"/>
    <w:rPr>
      <w:rFonts w:ascii="Calibri" w:eastAsia="Calibri" w:hAnsi="Calibri" w:cs="Calibri"/>
      <w:b/>
      <w:bCs/>
      <w:color w:val="006DBF"/>
      <w:sz w:val="28"/>
      <w:szCs w:val="28"/>
    </w:rPr>
  </w:style>
  <w:style w:type="paragraph" w:styleId="BalloonText">
    <w:name w:val="Balloon Text"/>
    <w:basedOn w:val="Normal"/>
    <w:link w:val="BalloonTextChar"/>
    <w:semiHidden/>
    <w:unhideWhenUsed/>
    <w:rsid w:val="00E32D7F"/>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32D7F"/>
    <w:rPr>
      <w:rFonts w:eastAsiaTheme="minorHAnsi"/>
      <w:sz w:val="18"/>
      <w:szCs w:val="18"/>
    </w:rPr>
  </w:style>
  <w:style w:type="character" w:styleId="Hyperlink">
    <w:name w:val="Hyperlink"/>
    <w:basedOn w:val="DefaultParagraphFont"/>
    <w:unhideWhenUsed/>
    <w:rsid w:val="00C72E54"/>
    <w:rPr>
      <w:color w:val="0000FF" w:themeColor="hyperlink"/>
      <w:u w:val="single"/>
    </w:rPr>
  </w:style>
  <w:style w:type="character" w:styleId="UnresolvedMention">
    <w:name w:val="Unresolved Mention"/>
    <w:basedOn w:val="DefaultParagraphFont"/>
    <w:uiPriority w:val="99"/>
    <w:semiHidden/>
    <w:unhideWhenUsed/>
    <w:rsid w:val="00C72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7248">
      <w:bodyDiv w:val="1"/>
      <w:marLeft w:val="0"/>
      <w:marRight w:val="0"/>
      <w:marTop w:val="0"/>
      <w:marBottom w:val="0"/>
      <w:divBdr>
        <w:top w:val="none" w:sz="0" w:space="0" w:color="auto"/>
        <w:left w:val="none" w:sz="0" w:space="0" w:color="auto"/>
        <w:bottom w:val="none" w:sz="0" w:space="0" w:color="auto"/>
        <w:right w:val="none" w:sz="0" w:space="0" w:color="auto"/>
      </w:divBdr>
    </w:div>
    <w:div w:id="146973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29D36-ABDB-3445-95BE-1B3BA3D5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9</cp:revision>
  <cp:lastPrinted>2022-08-30T21:49:00Z</cp:lastPrinted>
  <dcterms:created xsi:type="dcterms:W3CDTF">2022-08-30T21:49:00Z</dcterms:created>
  <dcterms:modified xsi:type="dcterms:W3CDTF">2024-08-15T19:05:00Z</dcterms:modified>
</cp:coreProperties>
</file>